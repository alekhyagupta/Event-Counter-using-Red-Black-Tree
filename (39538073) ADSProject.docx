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BA" w:rsidRDefault="007126BA">
      <w:pPr>
        <w:spacing w:before="9" w:line="160" w:lineRule="exact"/>
        <w:rPr>
          <w:sz w:val="16"/>
          <w:szCs w:val="16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F6AB3">
      <w:pPr>
        <w:spacing w:line="580" w:lineRule="exact"/>
        <w:ind w:left="309" w:right="311"/>
        <w:jc w:val="center"/>
        <w:rPr>
          <w:sz w:val="52"/>
          <w:szCs w:val="52"/>
        </w:rPr>
      </w:pPr>
      <w:r>
        <w:rPr>
          <w:position w:val="-1"/>
          <w:sz w:val="52"/>
          <w:szCs w:val="52"/>
        </w:rPr>
        <w:t>Advanced</w:t>
      </w:r>
      <w:r w:rsidR="00FD70D3">
        <w:rPr>
          <w:spacing w:val="-2"/>
          <w:position w:val="-1"/>
          <w:sz w:val="52"/>
          <w:szCs w:val="52"/>
        </w:rPr>
        <w:t xml:space="preserve"> </w:t>
      </w:r>
      <w:r w:rsidR="00FD70D3">
        <w:rPr>
          <w:position w:val="-1"/>
          <w:sz w:val="52"/>
          <w:szCs w:val="52"/>
        </w:rPr>
        <w:t>Data</w:t>
      </w:r>
      <w:r w:rsidR="00FD70D3">
        <w:rPr>
          <w:spacing w:val="-1"/>
          <w:position w:val="-1"/>
          <w:sz w:val="52"/>
          <w:szCs w:val="52"/>
        </w:rPr>
        <w:t xml:space="preserve"> </w:t>
      </w:r>
      <w:r w:rsidR="00FD70D3">
        <w:rPr>
          <w:position w:val="-1"/>
          <w:sz w:val="52"/>
          <w:szCs w:val="52"/>
        </w:rPr>
        <w:t>Struc</w:t>
      </w:r>
      <w:r w:rsidR="00FD70D3">
        <w:rPr>
          <w:spacing w:val="-2"/>
          <w:position w:val="-1"/>
          <w:sz w:val="52"/>
          <w:szCs w:val="52"/>
        </w:rPr>
        <w:t>t</w:t>
      </w:r>
      <w:r w:rsidR="00FD70D3">
        <w:rPr>
          <w:position w:val="-1"/>
          <w:sz w:val="52"/>
          <w:szCs w:val="52"/>
        </w:rPr>
        <w:t>ures</w:t>
      </w:r>
      <w:r w:rsidR="00FD70D3">
        <w:rPr>
          <w:spacing w:val="-2"/>
          <w:position w:val="-1"/>
          <w:sz w:val="52"/>
          <w:szCs w:val="52"/>
        </w:rPr>
        <w:t xml:space="preserve"> </w:t>
      </w:r>
      <w:r w:rsidR="00FD70D3">
        <w:rPr>
          <w:position w:val="-1"/>
          <w:sz w:val="52"/>
          <w:szCs w:val="52"/>
        </w:rPr>
        <w:t>(COP</w:t>
      </w:r>
      <w:r w:rsidR="00FD70D3">
        <w:rPr>
          <w:spacing w:val="-2"/>
          <w:position w:val="-1"/>
          <w:sz w:val="52"/>
          <w:szCs w:val="52"/>
        </w:rPr>
        <w:t xml:space="preserve"> </w:t>
      </w:r>
      <w:r w:rsidR="00FD70D3">
        <w:rPr>
          <w:position w:val="-1"/>
          <w:sz w:val="52"/>
          <w:szCs w:val="52"/>
        </w:rPr>
        <w:t>5536)</w:t>
      </w:r>
    </w:p>
    <w:p w:rsidR="007126BA" w:rsidRDefault="007126BA">
      <w:pPr>
        <w:spacing w:before="8" w:line="200" w:lineRule="exact"/>
      </w:pPr>
    </w:p>
    <w:p w:rsidR="007126BA" w:rsidRDefault="00FD70D3">
      <w:pPr>
        <w:ind w:left="3063" w:right="3061"/>
        <w:jc w:val="center"/>
        <w:rPr>
          <w:sz w:val="52"/>
          <w:szCs w:val="52"/>
        </w:rPr>
      </w:pPr>
      <w:r>
        <w:rPr>
          <w:sz w:val="52"/>
          <w:szCs w:val="52"/>
        </w:rPr>
        <w:t>S</w:t>
      </w:r>
      <w:r>
        <w:rPr>
          <w:spacing w:val="2"/>
          <w:sz w:val="52"/>
          <w:szCs w:val="52"/>
        </w:rPr>
        <w:t>p</w:t>
      </w:r>
      <w:r>
        <w:rPr>
          <w:sz w:val="52"/>
          <w:szCs w:val="52"/>
        </w:rPr>
        <w:t>ri</w:t>
      </w:r>
      <w:r>
        <w:rPr>
          <w:spacing w:val="-3"/>
          <w:sz w:val="52"/>
          <w:szCs w:val="52"/>
        </w:rPr>
        <w:t>n</w:t>
      </w:r>
      <w:r>
        <w:rPr>
          <w:sz w:val="52"/>
          <w:szCs w:val="52"/>
        </w:rPr>
        <w:t>g</w:t>
      </w:r>
      <w:r>
        <w:rPr>
          <w:spacing w:val="-1"/>
          <w:sz w:val="52"/>
          <w:szCs w:val="52"/>
        </w:rPr>
        <w:t xml:space="preserve"> </w:t>
      </w:r>
      <w:r w:rsidR="007F6AB3">
        <w:rPr>
          <w:sz w:val="52"/>
          <w:szCs w:val="52"/>
        </w:rPr>
        <w:t>2016</w:t>
      </w:r>
    </w:p>
    <w:p w:rsidR="007126BA" w:rsidRDefault="007126BA">
      <w:pPr>
        <w:spacing w:before="7" w:line="200" w:lineRule="exact"/>
      </w:pPr>
    </w:p>
    <w:p w:rsidR="007126BA" w:rsidRDefault="00FD70D3">
      <w:pPr>
        <w:ind w:left="1337" w:right="1337"/>
        <w:jc w:val="center"/>
        <w:rPr>
          <w:sz w:val="52"/>
          <w:szCs w:val="52"/>
        </w:rPr>
      </w:pPr>
      <w:r>
        <w:rPr>
          <w:sz w:val="52"/>
          <w:szCs w:val="52"/>
        </w:rPr>
        <w:t>Progra</w:t>
      </w:r>
      <w:r>
        <w:rPr>
          <w:spacing w:val="-3"/>
          <w:sz w:val="52"/>
          <w:szCs w:val="52"/>
        </w:rPr>
        <w:t>m</w:t>
      </w:r>
      <w:r>
        <w:rPr>
          <w:spacing w:val="-2"/>
          <w:sz w:val="52"/>
          <w:szCs w:val="52"/>
        </w:rPr>
        <w:t>m</w:t>
      </w:r>
      <w:r>
        <w:rPr>
          <w:spacing w:val="1"/>
          <w:sz w:val="52"/>
          <w:szCs w:val="52"/>
        </w:rPr>
        <w:t>i</w:t>
      </w:r>
      <w:r>
        <w:rPr>
          <w:sz w:val="52"/>
          <w:szCs w:val="52"/>
        </w:rPr>
        <w:t>ng Project</w:t>
      </w:r>
      <w:r>
        <w:rPr>
          <w:spacing w:val="-2"/>
          <w:sz w:val="52"/>
          <w:szCs w:val="52"/>
        </w:rPr>
        <w:t xml:space="preserve"> </w:t>
      </w:r>
      <w:r>
        <w:rPr>
          <w:sz w:val="52"/>
          <w:szCs w:val="52"/>
        </w:rPr>
        <w:t>Re</w:t>
      </w:r>
      <w:r>
        <w:rPr>
          <w:spacing w:val="-2"/>
          <w:sz w:val="52"/>
          <w:szCs w:val="52"/>
        </w:rPr>
        <w:t>p</w:t>
      </w:r>
      <w:r>
        <w:rPr>
          <w:sz w:val="52"/>
          <w:szCs w:val="52"/>
        </w:rPr>
        <w:t>ort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F6AB3" w:rsidRDefault="007F6AB3" w:rsidP="007F6AB3">
      <w:pPr>
        <w:spacing w:line="328" w:lineRule="auto"/>
        <w:ind w:left="2699" w:right="2699" w:firstLine="1"/>
        <w:jc w:val="center"/>
        <w:rPr>
          <w:sz w:val="36"/>
          <w:szCs w:val="36"/>
        </w:rPr>
      </w:pPr>
      <w:r w:rsidRPr="007F6AB3">
        <w:rPr>
          <w:sz w:val="36"/>
          <w:szCs w:val="36"/>
        </w:rPr>
        <w:t>Alekhya Gupta</w:t>
      </w:r>
      <w:r w:rsidR="00FD70D3" w:rsidRPr="007F6AB3">
        <w:rPr>
          <w:sz w:val="36"/>
          <w:szCs w:val="36"/>
        </w:rPr>
        <w:t xml:space="preserve"> </w:t>
      </w:r>
    </w:p>
    <w:p w:rsidR="007126BA" w:rsidRDefault="00FD70D3" w:rsidP="007F6AB3">
      <w:pPr>
        <w:spacing w:line="328" w:lineRule="auto"/>
        <w:ind w:left="2699" w:right="2699" w:firstLine="1"/>
        <w:jc w:val="center"/>
        <w:rPr>
          <w:sz w:val="48"/>
          <w:szCs w:val="48"/>
        </w:rPr>
        <w:sectPr w:rsidR="007126BA">
          <w:pgSz w:w="12240" w:h="15840"/>
          <w:pgMar w:top="1480" w:right="1720" w:bottom="280" w:left="1720" w:header="720" w:footer="720" w:gutter="0"/>
          <w:cols w:space="720"/>
        </w:sectPr>
      </w:pPr>
      <w:r w:rsidRPr="007F6AB3">
        <w:rPr>
          <w:sz w:val="36"/>
          <w:szCs w:val="36"/>
        </w:rPr>
        <w:t>U</w:t>
      </w:r>
      <w:r w:rsidRPr="007F6AB3">
        <w:rPr>
          <w:spacing w:val="-1"/>
          <w:sz w:val="36"/>
          <w:szCs w:val="36"/>
        </w:rPr>
        <w:t>F</w:t>
      </w:r>
      <w:r w:rsidR="007F6AB3" w:rsidRPr="007F6AB3">
        <w:rPr>
          <w:sz w:val="36"/>
          <w:szCs w:val="36"/>
        </w:rPr>
        <w:t>ID 3953</w:t>
      </w:r>
      <w:r w:rsidRPr="007F6AB3">
        <w:rPr>
          <w:spacing w:val="1"/>
          <w:sz w:val="36"/>
          <w:szCs w:val="36"/>
        </w:rPr>
        <w:t>-</w:t>
      </w:r>
      <w:r w:rsidR="007F6AB3" w:rsidRPr="007F6AB3">
        <w:rPr>
          <w:sz w:val="36"/>
          <w:szCs w:val="36"/>
        </w:rPr>
        <w:t>8073</w:t>
      </w:r>
      <w:r w:rsidRPr="007F6AB3">
        <w:rPr>
          <w:sz w:val="36"/>
          <w:szCs w:val="36"/>
        </w:rPr>
        <w:t xml:space="preserve"> </w:t>
      </w:r>
      <w:hyperlink r:id="rId5" w:history="1">
        <w:r w:rsidR="007F6AB3" w:rsidRPr="0047167A">
          <w:rPr>
            <w:rStyle w:val="Hyperlink"/>
            <w:sz w:val="36"/>
            <w:szCs w:val="48"/>
            <w:u w:color="0462C1"/>
          </w:rPr>
          <w:t>alekhyagupta@ufl</w:t>
        </w:r>
        <w:r w:rsidR="007F6AB3" w:rsidRPr="0047167A">
          <w:rPr>
            <w:rStyle w:val="Hyperlink"/>
            <w:spacing w:val="-2"/>
            <w:sz w:val="36"/>
            <w:szCs w:val="48"/>
            <w:u w:color="0462C1"/>
          </w:rPr>
          <w:t>.</w:t>
        </w:r>
        <w:r w:rsidR="007F6AB3" w:rsidRPr="0047167A">
          <w:rPr>
            <w:rStyle w:val="Hyperlink"/>
            <w:sz w:val="36"/>
            <w:szCs w:val="48"/>
            <w:u w:color="0462C1"/>
          </w:rPr>
          <w:t>edu</w:t>
        </w:r>
      </w:hyperlink>
    </w:p>
    <w:p w:rsidR="007126BA" w:rsidRDefault="007126BA">
      <w:pPr>
        <w:spacing w:before="7" w:line="160" w:lineRule="exact"/>
        <w:rPr>
          <w:sz w:val="17"/>
          <w:szCs w:val="17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spacing w:before="9"/>
        <w:ind w:left="2407"/>
        <w:rPr>
          <w:sz w:val="40"/>
          <w:szCs w:val="40"/>
        </w:rPr>
      </w:pPr>
      <w:r>
        <w:rPr>
          <w:b/>
          <w:sz w:val="40"/>
          <w:szCs w:val="40"/>
        </w:rPr>
        <w:t>PR</w:t>
      </w:r>
      <w:r>
        <w:rPr>
          <w:b/>
          <w:spacing w:val="-1"/>
          <w:sz w:val="40"/>
          <w:szCs w:val="40"/>
        </w:rPr>
        <w:t>O</w:t>
      </w:r>
      <w:r>
        <w:rPr>
          <w:b/>
          <w:sz w:val="40"/>
          <w:szCs w:val="40"/>
        </w:rPr>
        <w:t>JE</w:t>
      </w:r>
      <w:r>
        <w:rPr>
          <w:b/>
          <w:spacing w:val="1"/>
          <w:sz w:val="40"/>
          <w:szCs w:val="40"/>
        </w:rPr>
        <w:t>C</w:t>
      </w:r>
      <w:r>
        <w:rPr>
          <w:b/>
          <w:sz w:val="40"/>
          <w:szCs w:val="40"/>
        </w:rPr>
        <w:t>T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-1"/>
          <w:sz w:val="40"/>
          <w:szCs w:val="40"/>
        </w:rPr>
        <w:t>D</w:t>
      </w:r>
      <w:r>
        <w:rPr>
          <w:b/>
          <w:sz w:val="40"/>
          <w:szCs w:val="40"/>
        </w:rPr>
        <w:t>ES</w:t>
      </w:r>
      <w:r>
        <w:rPr>
          <w:b/>
          <w:spacing w:val="2"/>
          <w:sz w:val="40"/>
          <w:szCs w:val="40"/>
        </w:rPr>
        <w:t>C</w:t>
      </w:r>
      <w:r>
        <w:rPr>
          <w:b/>
          <w:spacing w:val="-1"/>
          <w:sz w:val="40"/>
          <w:szCs w:val="40"/>
        </w:rPr>
        <w:t>R</w:t>
      </w:r>
      <w:r>
        <w:rPr>
          <w:b/>
          <w:sz w:val="40"/>
          <w:szCs w:val="40"/>
        </w:rPr>
        <w:t>IPTI</w:t>
      </w:r>
      <w:r>
        <w:rPr>
          <w:b/>
          <w:spacing w:val="-3"/>
          <w:sz w:val="40"/>
          <w:szCs w:val="40"/>
        </w:rPr>
        <w:t>O</w:t>
      </w:r>
      <w:r>
        <w:rPr>
          <w:b/>
          <w:sz w:val="40"/>
          <w:szCs w:val="40"/>
        </w:rPr>
        <w:t>N</w:t>
      </w:r>
    </w:p>
    <w:p w:rsidR="007126BA" w:rsidRDefault="007126BA">
      <w:pPr>
        <w:spacing w:before="8" w:line="140" w:lineRule="exact"/>
        <w:rPr>
          <w:sz w:val="14"/>
          <w:szCs w:val="14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spacing w:line="258" w:lineRule="auto"/>
        <w:ind w:left="100" w:right="123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roject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si</w:t>
      </w:r>
      <w:r>
        <w:rPr>
          <w:spacing w:val="1"/>
          <w:sz w:val="32"/>
          <w:szCs w:val="32"/>
        </w:rPr>
        <w:t>s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s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two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arts.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irst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part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4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the Dij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stra’s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alg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acci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Heap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.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Dij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str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’s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ed 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calculate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4"/>
          <w:sz w:val="32"/>
          <w:szCs w:val="32"/>
        </w:rPr>
        <w:t>h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rtest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path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betwe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en</w:t>
      </w:r>
      <w:r>
        <w:rPr>
          <w:spacing w:val="-7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ou</w:t>
      </w:r>
      <w:r>
        <w:rPr>
          <w:sz w:val="32"/>
          <w:szCs w:val="32"/>
        </w:rPr>
        <w:t>rce</w:t>
      </w:r>
      <w:proofErr w:type="gramEnd"/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 xml:space="preserve">en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esti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irst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part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roject,</w:t>
      </w:r>
      <w:r>
        <w:rPr>
          <w:spacing w:val="-10"/>
          <w:sz w:val="32"/>
          <w:szCs w:val="32"/>
        </w:rPr>
        <w:t xml:space="preserve"> </w:t>
      </w:r>
      <w:r>
        <w:rPr>
          <w:spacing w:val="5"/>
          <w:sz w:val="32"/>
          <w:szCs w:val="32"/>
        </w:rPr>
        <w:t>w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ead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 xml:space="preserve">ile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m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c</w:t>
      </w:r>
      <w:r>
        <w:rPr>
          <w:spacing w:val="3"/>
          <w:sz w:val="32"/>
          <w:szCs w:val="32"/>
        </w:rPr>
        <w:t>o</w:t>
      </w:r>
      <w:r>
        <w:rPr>
          <w:spacing w:val="-1"/>
          <w:sz w:val="32"/>
          <w:szCs w:val="32"/>
        </w:rPr>
        <w:t>m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line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reate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adjace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y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trix</w:t>
      </w:r>
      <w:r>
        <w:rPr>
          <w:spacing w:val="2"/>
          <w:sz w:val="32"/>
          <w:szCs w:val="32"/>
        </w:rPr>
        <w:t>.</w:t>
      </w:r>
      <w:r>
        <w:rPr>
          <w:sz w:val="32"/>
          <w:szCs w:val="32"/>
        </w:rPr>
        <w:t>This</w:t>
      </w:r>
      <w:proofErr w:type="spellEnd"/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4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for</w:t>
      </w:r>
      <w:r>
        <w:rPr>
          <w:sz w:val="32"/>
          <w:szCs w:val="32"/>
        </w:rPr>
        <w:t>m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an </w:t>
      </w:r>
      <w:r>
        <w:rPr>
          <w:spacing w:val="1"/>
          <w:sz w:val="32"/>
          <w:szCs w:val="32"/>
        </w:rPr>
        <w:t>und</w:t>
      </w:r>
      <w:r>
        <w:rPr>
          <w:sz w:val="32"/>
          <w:szCs w:val="32"/>
        </w:rPr>
        <w:t>irected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gra</w:t>
      </w:r>
      <w:r>
        <w:rPr>
          <w:spacing w:val="1"/>
          <w:sz w:val="32"/>
          <w:szCs w:val="32"/>
        </w:rPr>
        <w:t>ph</w:t>
      </w:r>
      <w:r>
        <w:rPr>
          <w:sz w:val="32"/>
          <w:szCs w:val="32"/>
        </w:rPr>
        <w:t>.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Dijk</w:t>
      </w:r>
      <w:r>
        <w:rPr>
          <w:spacing w:val="4"/>
          <w:sz w:val="32"/>
          <w:szCs w:val="32"/>
        </w:rPr>
        <w:t>s</w:t>
      </w:r>
      <w:r>
        <w:rPr>
          <w:sz w:val="32"/>
          <w:szCs w:val="32"/>
        </w:rPr>
        <w:t>tra</w:t>
      </w:r>
      <w:r>
        <w:rPr>
          <w:spacing w:val="-2"/>
          <w:sz w:val="32"/>
          <w:szCs w:val="32"/>
        </w:rPr>
        <w:t>’</w:t>
      </w:r>
      <w:r>
        <w:rPr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5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on it 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 xml:space="preserve">keep </w:t>
      </w:r>
      <w:r>
        <w:rPr>
          <w:spacing w:val="1"/>
          <w:sz w:val="32"/>
          <w:szCs w:val="32"/>
        </w:rPr>
        <w:t>upd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jacency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atrix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til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est</w:t>
      </w:r>
      <w:r>
        <w:rPr>
          <w:spacing w:val="3"/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is rea</w:t>
      </w:r>
      <w:r>
        <w:rPr>
          <w:spacing w:val="-1"/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.</w:t>
      </w:r>
    </w:p>
    <w:p w:rsidR="007126BA" w:rsidRDefault="007126BA">
      <w:pPr>
        <w:spacing w:line="120" w:lineRule="exact"/>
        <w:rPr>
          <w:sz w:val="12"/>
          <w:szCs w:val="12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spacing w:before="59"/>
        <w:ind w:left="2102" w:right="1722"/>
        <w:jc w:val="center"/>
        <w:rPr>
          <w:sz w:val="40"/>
          <w:szCs w:val="40"/>
        </w:rPr>
      </w:pPr>
      <w:r>
        <w:rPr>
          <w:b/>
          <w:sz w:val="40"/>
          <w:szCs w:val="40"/>
        </w:rPr>
        <w:t>WORKI</w:t>
      </w:r>
      <w:r>
        <w:rPr>
          <w:b/>
          <w:spacing w:val="-2"/>
          <w:sz w:val="40"/>
          <w:szCs w:val="40"/>
        </w:rPr>
        <w:t>N</w:t>
      </w:r>
      <w:r>
        <w:rPr>
          <w:b/>
          <w:sz w:val="40"/>
          <w:szCs w:val="40"/>
        </w:rPr>
        <w:t xml:space="preserve">G </w:t>
      </w:r>
      <w:r>
        <w:rPr>
          <w:b/>
          <w:spacing w:val="-2"/>
          <w:sz w:val="40"/>
          <w:szCs w:val="40"/>
        </w:rPr>
        <w:t>E</w:t>
      </w:r>
      <w:r>
        <w:rPr>
          <w:b/>
          <w:sz w:val="40"/>
          <w:szCs w:val="40"/>
        </w:rPr>
        <w:t>N</w:t>
      </w:r>
      <w:r>
        <w:rPr>
          <w:b/>
          <w:spacing w:val="2"/>
          <w:sz w:val="40"/>
          <w:szCs w:val="40"/>
        </w:rPr>
        <w:t>V</w:t>
      </w:r>
      <w:r>
        <w:rPr>
          <w:b/>
          <w:spacing w:val="-2"/>
          <w:sz w:val="40"/>
          <w:szCs w:val="40"/>
        </w:rPr>
        <w:t>I</w:t>
      </w:r>
      <w:r>
        <w:rPr>
          <w:b/>
          <w:sz w:val="40"/>
          <w:szCs w:val="40"/>
        </w:rPr>
        <w:t>RO</w:t>
      </w:r>
      <w:r>
        <w:rPr>
          <w:b/>
          <w:spacing w:val="-2"/>
          <w:sz w:val="40"/>
          <w:szCs w:val="40"/>
        </w:rPr>
        <w:t>N</w:t>
      </w:r>
      <w:r>
        <w:rPr>
          <w:b/>
          <w:sz w:val="40"/>
          <w:szCs w:val="40"/>
        </w:rPr>
        <w:t>M</w:t>
      </w:r>
      <w:r>
        <w:rPr>
          <w:b/>
          <w:spacing w:val="-2"/>
          <w:sz w:val="40"/>
          <w:szCs w:val="40"/>
        </w:rPr>
        <w:t>E</w:t>
      </w:r>
      <w:r>
        <w:rPr>
          <w:b/>
          <w:sz w:val="40"/>
          <w:szCs w:val="40"/>
        </w:rPr>
        <w:t>NT</w:t>
      </w:r>
    </w:p>
    <w:p w:rsidR="007126BA" w:rsidRDefault="007126BA">
      <w:pPr>
        <w:spacing w:before="5" w:line="140" w:lineRule="exact"/>
        <w:rPr>
          <w:sz w:val="15"/>
          <w:szCs w:val="15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spacing w:line="360" w:lineRule="auto"/>
        <w:ind w:left="100" w:right="4558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R</w:t>
      </w:r>
      <w:r>
        <w:rPr>
          <w:b/>
          <w:sz w:val="32"/>
          <w:szCs w:val="32"/>
        </w:rPr>
        <w:t>DW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RE</w:t>
      </w:r>
      <w:r>
        <w:rPr>
          <w:b/>
          <w:spacing w:val="-19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R</w:t>
      </w:r>
      <w:r>
        <w:rPr>
          <w:b/>
          <w:sz w:val="32"/>
          <w:szCs w:val="32"/>
        </w:rPr>
        <w:t>EQUIRE</w:t>
      </w:r>
      <w:r>
        <w:rPr>
          <w:b/>
          <w:spacing w:val="2"/>
          <w:sz w:val="32"/>
          <w:szCs w:val="32"/>
        </w:rPr>
        <w:t>M</w:t>
      </w:r>
      <w:r>
        <w:rPr>
          <w:b/>
          <w:sz w:val="32"/>
          <w:szCs w:val="32"/>
        </w:rPr>
        <w:t xml:space="preserve">ENT </w:t>
      </w:r>
      <w:r>
        <w:rPr>
          <w:sz w:val="32"/>
          <w:szCs w:val="32"/>
        </w:rPr>
        <w:t>Hard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Disk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ace: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GB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pacing w:val="6"/>
          <w:sz w:val="32"/>
          <w:szCs w:val="32"/>
        </w:rPr>
        <w:t>u</w:t>
      </w:r>
      <w:r>
        <w:rPr>
          <w:sz w:val="32"/>
          <w:szCs w:val="32"/>
        </w:rPr>
        <w:t>m M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2"/>
          <w:sz w:val="32"/>
          <w:szCs w:val="32"/>
        </w:rPr>
        <w:t>y</w:t>
      </w:r>
      <w:r>
        <w:rPr>
          <w:sz w:val="32"/>
          <w:szCs w:val="32"/>
        </w:rPr>
        <w:t>: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>
        <w:rPr>
          <w:spacing w:val="2"/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spacing w:val="-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B</w:t>
      </w:r>
    </w:p>
    <w:p w:rsidR="007126BA" w:rsidRDefault="00FD70D3">
      <w:pPr>
        <w:spacing w:before="10"/>
        <w:ind w:left="100"/>
        <w:rPr>
          <w:sz w:val="32"/>
          <w:szCs w:val="32"/>
        </w:rPr>
      </w:pPr>
      <w:r>
        <w:rPr>
          <w:sz w:val="32"/>
          <w:szCs w:val="32"/>
        </w:rPr>
        <w:t>CPU: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x8</w:t>
      </w:r>
      <w:r>
        <w:rPr>
          <w:sz w:val="32"/>
          <w:szCs w:val="32"/>
        </w:rPr>
        <w:t>6</w:t>
      </w:r>
    </w:p>
    <w:p w:rsidR="007126BA" w:rsidRDefault="007126BA">
      <w:pPr>
        <w:spacing w:before="7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PE</w:t>
      </w:r>
      <w:r>
        <w:rPr>
          <w:b/>
          <w:spacing w:val="2"/>
          <w:sz w:val="32"/>
          <w:szCs w:val="32"/>
        </w:rPr>
        <w:t>R</w:t>
      </w:r>
      <w:r>
        <w:rPr>
          <w:b/>
          <w:sz w:val="32"/>
          <w:szCs w:val="32"/>
        </w:rPr>
        <w:t>AT</w:t>
      </w:r>
      <w:r>
        <w:rPr>
          <w:b/>
          <w:spacing w:val="1"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G</w:t>
      </w:r>
      <w:r>
        <w:rPr>
          <w:b/>
          <w:spacing w:val="-20"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Y</w:t>
      </w:r>
      <w:r>
        <w:rPr>
          <w:b/>
          <w:sz w:val="32"/>
          <w:szCs w:val="32"/>
        </w:rPr>
        <w:t>ST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M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pacing w:val="-1"/>
          <w:sz w:val="32"/>
          <w:szCs w:val="32"/>
        </w:rPr>
        <w:t>W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ndo</w:t>
      </w:r>
      <w:r>
        <w:rPr>
          <w:sz w:val="32"/>
          <w:szCs w:val="32"/>
        </w:rPr>
        <w:t>ws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8</w:t>
      </w:r>
      <w:r>
        <w:rPr>
          <w:sz w:val="32"/>
          <w:szCs w:val="32"/>
        </w:rPr>
        <w:t>.1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O</w:t>
      </w:r>
      <w:r>
        <w:rPr>
          <w:b/>
          <w:spacing w:val="1"/>
          <w:sz w:val="32"/>
          <w:szCs w:val="32"/>
        </w:rPr>
        <w:t>M</w:t>
      </w:r>
      <w:r>
        <w:rPr>
          <w:b/>
          <w:sz w:val="32"/>
          <w:szCs w:val="32"/>
        </w:rPr>
        <w:t>PIL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R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proofErr w:type="spellStart"/>
      <w:r>
        <w:rPr>
          <w:sz w:val="32"/>
          <w:szCs w:val="32"/>
        </w:rPr>
        <w:t>Ja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ac</w:t>
      </w:r>
      <w:proofErr w:type="spellEnd"/>
    </w:p>
    <w:p w:rsidR="007126BA" w:rsidRDefault="007126BA">
      <w:pPr>
        <w:spacing w:before="5" w:line="140" w:lineRule="exact"/>
        <w:rPr>
          <w:sz w:val="15"/>
          <w:szCs w:val="15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956" w:right="1576"/>
        <w:jc w:val="center"/>
        <w:rPr>
          <w:sz w:val="40"/>
          <w:szCs w:val="40"/>
        </w:rPr>
      </w:pPr>
      <w:r>
        <w:rPr>
          <w:b/>
          <w:sz w:val="40"/>
          <w:szCs w:val="40"/>
        </w:rPr>
        <w:t>COMPI</w:t>
      </w:r>
      <w:r>
        <w:rPr>
          <w:b/>
          <w:spacing w:val="-1"/>
          <w:sz w:val="40"/>
          <w:szCs w:val="40"/>
        </w:rPr>
        <w:t>L</w:t>
      </w:r>
      <w:r>
        <w:rPr>
          <w:b/>
          <w:spacing w:val="-2"/>
          <w:sz w:val="40"/>
          <w:szCs w:val="40"/>
        </w:rPr>
        <w:t>I</w:t>
      </w:r>
      <w:r>
        <w:rPr>
          <w:b/>
          <w:sz w:val="40"/>
          <w:szCs w:val="40"/>
        </w:rPr>
        <w:t>NG IN</w:t>
      </w:r>
      <w:r>
        <w:rPr>
          <w:b/>
          <w:spacing w:val="1"/>
          <w:sz w:val="40"/>
          <w:szCs w:val="40"/>
        </w:rPr>
        <w:t>S</w:t>
      </w:r>
      <w:r>
        <w:rPr>
          <w:b/>
          <w:spacing w:val="-3"/>
          <w:sz w:val="40"/>
          <w:szCs w:val="40"/>
        </w:rPr>
        <w:t>T</w:t>
      </w:r>
      <w:r>
        <w:rPr>
          <w:b/>
          <w:sz w:val="40"/>
          <w:szCs w:val="40"/>
        </w:rPr>
        <w:t>RUCT</w:t>
      </w:r>
      <w:r>
        <w:rPr>
          <w:b/>
          <w:spacing w:val="-2"/>
          <w:sz w:val="40"/>
          <w:szCs w:val="40"/>
        </w:rPr>
        <w:t>I</w:t>
      </w:r>
      <w:r>
        <w:rPr>
          <w:b/>
          <w:sz w:val="40"/>
          <w:szCs w:val="40"/>
        </w:rPr>
        <w:t>ONS</w:t>
      </w: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before="6" w:line="240" w:lineRule="exact"/>
        <w:rPr>
          <w:sz w:val="24"/>
          <w:szCs w:val="24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roject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as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en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led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e</w:t>
      </w:r>
      <w:r>
        <w:rPr>
          <w:sz w:val="32"/>
          <w:szCs w:val="32"/>
        </w:rPr>
        <w:t>sted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6"/>
          <w:sz w:val="32"/>
          <w:szCs w:val="32"/>
        </w:rPr>
        <w:t>h</w:t>
      </w:r>
      <w:r>
        <w:rPr>
          <w:spacing w:val="1"/>
          <w:sz w:val="32"/>
          <w:szCs w:val="32"/>
        </w:rPr>
        <w:t>und</w:t>
      </w:r>
      <w:r>
        <w:rPr>
          <w:sz w:val="32"/>
          <w:szCs w:val="32"/>
        </w:rPr>
        <w:t>er</w:t>
      </w:r>
      <w:r>
        <w:rPr>
          <w:spacing w:val="-1"/>
          <w:sz w:val="32"/>
          <w:szCs w:val="32"/>
        </w:rPr>
        <w:t>.</w:t>
      </w:r>
      <w:r>
        <w:rPr>
          <w:sz w:val="32"/>
          <w:szCs w:val="32"/>
        </w:rPr>
        <w:t>cise.</w:t>
      </w:r>
      <w:r>
        <w:rPr>
          <w:spacing w:val="1"/>
          <w:sz w:val="32"/>
          <w:szCs w:val="32"/>
        </w:rPr>
        <w:t>uf</w:t>
      </w:r>
      <w:r>
        <w:rPr>
          <w:sz w:val="32"/>
          <w:szCs w:val="32"/>
        </w:rPr>
        <w:t>l.edu</w:t>
      </w:r>
      <w:r>
        <w:rPr>
          <w:spacing w:val="-24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</w:p>
    <w:p w:rsidR="007126BA" w:rsidRDefault="00FD70D3">
      <w:pPr>
        <w:spacing w:before="28"/>
        <w:ind w:left="100"/>
        <w:rPr>
          <w:sz w:val="32"/>
          <w:szCs w:val="32"/>
        </w:rPr>
      </w:pPr>
      <w:r>
        <w:rPr>
          <w:sz w:val="32"/>
          <w:szCs w:val="32"/>
        </w:rPr>
        <w:t>Eclip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J</w:t>
      </w:r>
      <w:r>
        <w:rPr>
          <w:spacing w:val="1"/>
          <w:sz w:val="32"/>
          <w:szCs w:val="32"/>
        </w:rPr>
        <w:t>uno</w:t>
      </w:r>
      <w:r>
        <w:rPr>
          <w:sz w:val="32"/>
          <w:szCs w:val="32"/>
        </w:rPr>
        <w:t>.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x</w:t>
      </w:r>
      <w:r>
        <w:rPr>
          <w:sz w:val="32"/>
          <w:szCs w:val="32"/>
        </w:rPr>
        <w:t>ecu</w:t>
      </w:r>
      <w:r>
        <w:rPr>
          <w:spacing w:val="1"/>
          <w:sz w:val="32"/>
          <w:szCs w:val="32"/>
        </w:rPr>
        <w:t>t</w:t>
      </w:r>
      <w:r>
        <w:rPr>
          <w:sz w:val="32"/>
          <w:szCs w:val="32"/>
        </w:rPr>
        <w:t>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,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3241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u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can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4"/>
          <w:sz w:val="32"/>
          <w:szCs w:val="32"/>
        </w:rPr>
        <w:t>e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o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ely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access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rver</w:t>
      </w:r>
      <w:r>
        <w:rPr>
          <w:spacing w:val="-8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ssh</w:t>
      </w:r>
      <w:proofErr w:type="spellEnd"/>
      <w:proofErr w:type="gramEnd"/>
      <w:r>
        <w:rPr>
          <w:sz w:val="32"/>
          <w:szCs w:val="32"/>
        </w:rPr>
        <w:t xml:space="preserve"> </w:t>
      </w:r>
      <w:hyperlink r:id="rId6">
        <w:r>
          <w:rPr>
            <w:color w:val="0462C1"/>
            <w:spacing w:val="1"/>
            <w:sz w:val="32"/>
            <w:szCs w:val="32"/>
            <w:u w:val="single" w:color="0462C1"/>
          </w:rPr>
          <w:t>u</w:t>
        </w:r>
        <w:r>
          <w:rPr>
            <w:color w:val="0462C1"/>
            <w:sz w:val="32"/>
            <w:szCs w:val="32"/>
            <w:u w:val="single" w:color="0462C1"/>
          </w:rPr>
          <w:t>ser</w:t>
        </w:r>
        <w:r>
          <w:rPr>
            <w:color w:val="0462C1"/>
            <w:spacing w:val="1"/>
            <w:sz w:val="32"/>
            <w:szCs w:val="32"/>
            <w:u w:val="single" w:color="0462C1"/>
          </w:rPr>
          <w:t>n</w:t>
        </w:r>
        <w:r>
          <w:rPr>
            <w:color w:val="0462C1"/>
            <w:spacing w:val="2"/>
            <w:sz w:val="32"/>
            <w:szCs w:val="32"/>
            <w:u w:val="single" w:color="0462C1"/>
          </w:rPr>
          <w:t>a</w:t>
        </w:r>
        <w:r>
          <w:rPr>
            <w:color w:val="0462C1"/>
            <w:spacing w:val="-4"/>
            <w:sz w:val="32"/>
            <w:szCs w:val="32"/>
            <w:u w:val="single" w:color="0462C1"/>
          </w:rPr>
          <w:t>m</w:t>
        </w:r>
        <w:r>
          <w:rPr>
            <w:color w:val="0462C1"/>
            <w:spacing w:val="2"/>
            <w:sz w:val="32"/>
            <w:szCs w:val="32"/>
            <w:u w:val="single" w:color="0462C1"/>
          </w:rPr>
          <w:t>e</w:t>
        </w:r>
        <w:r>
          <w:rPr>
            <w:color w:val="0462C1"/>
            <w:spacing w:val="-1"/>
            <w:sz w:val="32"/>
            <w:szCs w:val="32"/>
            <w:u w:val="single" w:color="0462C1"/>
          </w:rPr>
          <w:t>@</w:t>
        </w:r>
        <w:r>
          <w:rPr>
            <w:color w:val="0462C1"/>
            <w:sz w:val="32"/>
            <w:szCs w:val="32"/>
            <w:u w:val="single" w:color="0462C1"/>
          </w:rPr>
          <w:t>t</w:t>
        </w:r>
        <w:r>
          <w:rPr>
            <w:color w:val="0462C1"/>
            <w:spacing w:val="1"/>
            <w:sz w:val="32"/>
            <w:szCs w:val="32"/>
            <w:u w:val="single" w:color="0462C1"/>
          </w:rPr>
          <w:t>hund</w:t>
        </w:r>
        <w:r>
          <w:rPr>
            <w:color w:val="0462C1"/>
            <w:sz w:val="32"/>
            <w:szCs w:val="32"/>
            <w:u w:val="single" w:color="0462C1"/>
          </w:rPr>
          <w:t>er</w:t>
        </w:r>
        <w:r>
          <w:rPr>
            <w:color w:val="0462C1"/>
            <w:spacing w:val="-1"/>
            <w:sz w:val="32"/>
            <w:szCs w:val="32"/>
            <w:u w:val="single" w:color="0462C1"/>
          </w:rPr>
          <w:t>.</w:t>
        </w:r>
        <w:r>
          <w:rPr>
            <w:color w:val="0462C1"/>
            <w:sz w:val="32"/>
            <w:szCs w:val="32"/>
            <w:u w:val="single" w:color="0462C1"/>
          </w:rPr>
          <w:t>cise.</w:t>
        </w:r>
        <w:r>
          <w:rPr>
            <w:color w:val="0462C1"/>
            <w:spacing w:val="1"/>
            <w:sz w:val="32"/>
            <w:szCs w:val="32"/>
            <w:u w:val="single" w:color="0462C1"/>
          </w:rPr>
          <w:t>uf</w:t>
        </w:r>
        <w:r>
          <w:rPr>
            <w:color w:val="0462C1"/>
            <w:sz w:val="32"/>
            <w:szCs w:val="32"/>
            <w:u w:val="single" w:color="0462C1"/>
          </w:rPr>
          <w:t>l.edu</w:t>
        </w:r>
      </w:hyperlink>
    </w:p>
    <w:p w:rsidR="007126BA" w:rsidRDefault="007126BA">
      <w:pPr>
        <w:spacing w:before="9" w:line="140" w:lineRule="exact"/>
        <w:rPr>
          <w:sz w:val="15"/>
          <w:szCs w:val="15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ru</w:t>
      </w:r>
      <w:r>
        <w:rPr>
          <w:spacing w:val="1"/>
          <w:sz w:val="32"/>
          <w:szCs w:val="32"/>
        </w:rPr>
        <w:t>nn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Dijk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tr</w:t>
      </w:r>
      <w:r>
        <w:rPr>
          <w:spacing w:val="2"/>
          <w:sz w:val="32"/>
          <w:szCs w:val="32"/>
        </w:rPr>
        <w:t>a</w:t>
      </w:r>
      <w:r>
        <w:rPr>
          <w:spacing w:val="-1"/>
          <w:sz w:val="32"/>
          <w:szCs w:val="32"/>
        </w:rPr>
        <w:t>’</w:t>
      </w:r>
      <w:r>
        <w:rPr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5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a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2"/>
          <w:sz w:val="32"/>
          <w:szCs w:val="32"/>
        </w:rPr>
        <w:t>p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</w:t>
      </w:r>
    </w:p>
    <w:p w:rsidR="007126BA" w:rsidRDefault="007126BA">
      <w:pPr>
        <w:spacing w:before="7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Jav</w:t>
      </w:r>
      <w:r>
        <w:rPr>
          <w:b/>
          <w:sz w:val="32"/>
          <w:szCs w:val="32"/>
        </w:rPr>
        <w:t>a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p</w:t>
      </w:r>
      <w:proofErr w:type="spellEnd"/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‘</w:t>
      </w:r>
      <w:r>
        <w:rPr>
          <w:b/>
          <w:sz w:val="32"/>
          <w:szCs w:val="32"/>
        </w:rPr>
        <w:t>file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at</w:t>
      </w:r>
      <w:r>
        <w:rPr>
          <w:b/>
          <w:spacing w:val="2"/>
          <w:sz w:val="32"/>
          <w:szCs w:val="32"/>
        </w:rPr>
        <w:t>h</w:t>
      </w:r>
      <w:r>
        <w:rPr>
          <w:b/>
          <w:sz w:val="32"/>
          <w:szCs w:val="32"/>
        </w:rPr>
        <w:t>’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urce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z w:val="32"/>
          <w:szCs w:val="32"/>
        </w:rPr>
        <w:t>destina</w:t>
      </w:r>
      <w:r>
        <w:rPr>
          <w:b/>
          <w:spacing w:val="2"/>
          <w:sz w:val="32"/>
          <w:szCs w:val="32"/>
        </w:rPr>
        <w:t>t</w:t>
      </w:r>
      <w:r>
        <w:rPr>
          <w:b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363" w:lineRule="auto"/>
        <w:ind w:left="100" w:right="2436"/>
        <w:rPr>
          <w:sz w:val="32"/>
          <w:szCs w:val="32"/>
        </w:rPr>
      </w:pPr>
      <w:r>
        <w:rPr>
          <w:spacing w:val="-1"/>
          <w:sz w:val="32"/>
          <w:szCs w:val="32"/>
        </w:rPr>
        <w:t>I’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incl</w:t>
      </w:r>
      <w:r>
        <w:rPr>
          <w:spacing w:val="1"/>
          <w:sz w:val="32"/>
          <w:szCs w:val="32"/>
        </w:rPr>
        <w:t>ud</w:t>
      </w:r>
      <w:r>
        <w:rPr>
          <w:sz w:val="32"/>
          <w:szCs w:val="32"/>
        </w:rPr>
        <w:t>ed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 xml:space="preserve">ile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illi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.txt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 has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1M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es. So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run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Dijk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tra</w:t>
      </w:r>
      <w:r>
        <w:rPr>
          <w:spacing w:val="2"/>
          <w:sz w:val="32"/>
          <w:szCs w:val="32"/>
        </w:rPr>
        <w:t>’</w:t>
      </w:r>
      <w:r>
        <w:rPr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that,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</w:t>
      </w:r>
    </w:p>
    <w:p w:rsidR="007126BA" w:rsidRDefault="00FD70D3">
      <w:pPr>
        <w:spacing w:before="16"/>
        <w:ind w:left="100"/>
        <w:rPr>
          <w:sz w:val="32"/>
          <w:szCs w:val="32"/>
        </w:rPr>
        <w:sectPr w:rsidR="007126BA">
          <w:pgSz w:w="12240" w:h="15840"/>
          <w:pgMar w:top="1380" w:right="1720" w:bottom="280" w:left="1340" w:header="720" w:footer="720" w:gutter="0"/>
          <w:cols w:space="720"/>
        </w:sectPr>
      </w:pPr>
      <w:r>
        <w:rPr>
          <w:b/>
          <w:spacing w:val="1"/>
          <w:sz w:val="32"/>
          <w:szCs w:val="32"/>
        </w:rPr>
        <w:t>Jav</w:t>
      </w:r>
      <w:r>
        <w:rPr>
          <w:b/>
          <w:sz w:val="32"/>
          <w:szCs w:val="32"/>
        </w:rPr>
        <w:t>a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p</w:t>
      </w:r>
      <w:proofErr w:type="spellEnd"/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5"/>
          <w:sz w:val="32"/>
          <w:szCs w:val="32"/>
        </w:rPr>
        <w:t>m</w:t>
      </w:r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l</w:t>
      </w:r>
      <w:r>
        <w:rPr>
          <w:b/>
          <w:sz w:val="32"/>
          <w:szCs w:val="32"/>
        </w:rPr>
        <w:t>li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n.</w:t>
      </w:r>
      <w:r>
        <w:rPr>
          <w:b/>
          <w:spacing w:val="1"/>
          <w:sz w:val="32"/>
          <w:szCs w:val="32"/>
        </w:rPr>
        <w:t>tx</w:t>
      </w:r>
      <w:r>
        <w:rPr>
          <w:b/>
          <w:sz w:val="32"/>
          <w:szCs w:val="32"/>
        </w:rPr>
        <w:t>t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sz w:val="32"/>
          <w:szCs w:val="32"/>
        </w:rPr>
        <w:t>0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z w:val="32"/>
          <w:szCs w:val="32"/>
        </w:rPr>
        <w:t>9</w:t>
      </w:r>
      <w:r>
        <w:rPr>
          <w:b/>
          <w:spacing w:val="2"/>
          <w:sz w:val="32"/>
          <w:szCs w:val="32"/>
        </w:rPr>
        <w:t>9</w:t>
      </w:r>
      <w:r>
        <w:rPr>
          <w:b/>
          <w:spacing w:val="1"/>
          <w:sz w:val="32"/>
          <w:szCs w:val="32"/>
        </w:rPr>
        <w:t>99</w:t>
      </w:r>
      <w:r>
        <w:rPr>
          <w:b/>
          <w:spacing w:val="-1"/>
          <w:sz w:val="32"/>
          <w:szCs w:val="32"/>
        </w:rPr>
        <w:t>9</w:t>
      </w:r>
      <w:r>
        <w:rPr>
          <w:b/>
          <w:sz w:val="32"/>
          <w:szCs w:val="32"/>
        </w:rPr>
        <w:t>9</w:t>
      </w:r>
    </w:p>
    <w:p w:rsidR="007126BA" w:rsidRDefault="00FD70D3">
      <w:pPr>
        <w:spacing w:before="52"/>
        <w:ind w:left="100"/>
        <w:rPr>
          <w:sz w:val="32"/>
          <w:szCs w:val="32"/>
        </w:rPr>
      </w:pPr>
      <w:r>
        <w:rPr>
          <w:sz w:val="32"/>
          <w:szCs w:val="32"/>
        </w:rPr>
        <w:lastRenderedPageBreak/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ru</w:t>
      </w:r>
      <w:r>
        <w:rPr>
          <w:spacing w:val="1"/>
          <w:sz w:val="32"/>
          <w:szCs w:val="32"/>
        </w:rPr>
        <w:t>nn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sec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part,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spacing w:line="259" w:lineRule="auto"/>
        <w:ind w:left="100" w:right="1093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Jav</w:t>
      </w:r>
      <w:r>
        <w:rPr>
          <w:b/>
          <w:sz w:val="32"/>
          <w:szCs w:val="32"/>
        </w:rPr>
        <w:t>a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uting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‘</w:t>
      </w:r>
      <w:r>
        <w:rPr>
          <w:b/>
          <w:spacing w:val="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h</w:t>
      </w:r>
      <w:r>
        <w:rPr>
          <w:b/>
          <w:sz w:val="32"/>
          <w:szCs w:val="32"/>
        </w:rPr>
        <w:t>’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‘</w:t>
      </w:r>
      <w:r>
        <w:rPr>
          <w:b/>
          <w:spacing w:val="3"/>
          <w:sz w:val="32"/>
          <w:szCs w:val="32"/>
        </w:rPr>
        <w:t>I</w:t>
      </w:r>
      <w:r>
        <w:rPr>
          <w:b/>
          <w:sz w:val="32"/>
          <w:szCs w:val="32"/>
        </w:rPr>
        <w:t>P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d</w:t>
      </w:r>
      <w:r>
        <w:rPr>
          <w:b/>
          <w:spacing w:val="3"/>
          <w:sz w:val="32"/>
          <w:szCs w:val="32"/>
        </w:rPr>
        <w:t>d</w:t>
      </w:r>
      <w:r>
        <w:rPr>
          <w:b/>
          <w:sz w:val="32"/>
          <w:szCs w:val="32"/>
        </w:rPr>
        <w:t>ress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f</w:t>
      </w:r>
      <w:r>
        <w:rPr>
          <w:b/>
          <w:sz w:val="32"/>
          <w:szCs w:val="32"/>
        </w:rPr>
        <w:t>ile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th’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urce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z w:val="32"/>
          <w:szCs w:val="32"/>
        </w:rPr>
        <w:t>and destin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tion</w:t>
      </w:r>
    </w:p>
    <w:p w:rsidR="007126BA" w:rsidRDefault="007126BA">
      <w:pPr>
        <w:spacing w:before="2" w:line="140" w:lineRule="exact"/>
        <w:rPr>
          <w:sz w:val="15"/>
          <w:szCs w:val="15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pacing w:val="-1"/>
          <w:sz w:val="32"/>
          <w:szCs w:val="32"/>
        </w:rPr>
        <w:t>I’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incl</w:t>
      </w:r>
      <w:r>
        <w:rPr>
          <w:spacing w:val="1"/>
          <w:sz w:val="32"/>
          <w:szCs w:val="32"/>
        </w:rPr>
        <w:t>ud</w:t>
      </w:r>
      <w:r>
        <w:rPr>
          <w:sz w:val="32"/>
          <w:szCs w:val="32"/>
        </w:rPr>
        <w:t>ed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iles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w w:val="99"/>
          <w:sz w:val="32"/>
          <w:szCs w:val="32"/>
        </w:rPr>
        <w:t>‘</w:t>
      </w:r>
      <w:r>
        <w:rPr>
          <w:w w:val="99"/>
          <w:sz w:val="32"/>
          <w:szCs w:val="32"/>
        </w:rPr>
        <w:t>i</w:t>
      </w:r>
      <w:r>
        <w:rPr>
          <w:spacing w:val="1"/>
          <w:w w:val="99"/>
          <w:sz w:val="32"/>
          <w:szCs w:val="32"/>
        </w:rPr>
        <w:t>npu</w:t>
      </w:r>
      <w:r>
        <w:rPr>
          <w:w w:val="99"/>
          <w:sz w:val="32"/>
          <w:szCs w:val="32"/>
        </w:rPr>
        <w:t>t</w:t>
      </w:r>
      <w:r>
        <w:rPr>
          <w:spacing w:val="1"/>
          <w:w w:val="99"/>
          <w:sz w:val="32"/>
          <w:szCs w:val="32"/>
        </w:rPr>
        <w:t>_g</w:t>
      </w:r>
      <w:r>
        <w:rPr>
          <w:w w:val="99"/>
          <w:sz w:val="32"/>
          <w:szCs w:val="32"/>
        </w:rPr>
        <w:t>rap</w:t>
      </w:r>
      <w:r>
        <w:rPr>
          <w:spacing w:val="1"/>
          <w:w w:val="99"/>
          <w:sz w:val="32"/>
          <w:szCs w:val="32"/>
        </w:rPr>
        <w:t>h</w:t>
      </w:r>
      <w:r>
        <w:rPr>
          <w:spacing w:val="-2"/>
          <w:w w:val="99"/>
          <w:sz w:val="32"/>
          <w:szCs w:val="32"/>
        </w:rPr>
        <w:t>s</w:t>
      </w:r>
      <w:r>
        <w:rPr>
          <w:spacing w:val="-4"/>
          <w:w w:val="99"/>
          <w:sz w:val="32"/>
          <w:szCs w:val="32"/>
        </w:rPr>
        <w:t>m</w:t>
      </w:r>
      <w:r>
        <w:rPr>
          <w:spacing w:val="2"/>
          <w:w w:val="99"/>
          <w:sz w:val="32"/>
          <w:szCs w:val="32"/>
        </w:rPr>
        <w:t>a</w:t>
      </w:r>
      <w:r>
        <w:rPr>
          <w:w w:val="99"/>
          <w:sz w:val="32"/>
          <w:szCs w:val="32"/>
        </w:rPr>
        <w:t>ll</w:t>
      </w:r>
      <w:r>
        <w:rPr>
          <w:spacing w:val="1"/>
          <w:w w:val="99"/>
          <w:sz w:val="32"/>
          <w:szCs w:val="32"/>
        </w:rPr>
        <w:t>_p</w:t>
      </w:r>
      <w:r>
        <w:rPr>
          <w:w w:val="99"/>
          <w:sz w:val="32"/>
          <w:szCs w:val="32"/>
        </w:rPr>
        <w:t>art2.t</w:t>
      </w:r>
      <w:r>
        <w:rPr>
          <w:spacing w:val="1"/>
          <w:w w:val="99"/>
          <w:sz w:val="32"/>
          <w:szCs w:val="32"/>
        </w:rPr>
        <w:t>x</w:t>
      </w:r>
      <w:r>
        <w:rPr>
          <w:spacing w:val="4"/>
          <w:w w:val="99"/>
          <w:sz w:val="32"/>
          <w:szCs w:val="32"/>
        </w:rPr>
        <w:t>t</w:t>
      </w:r>
      <w:r>
        <w:rPr>
          <w:w w:val="99"/>
          <w:sz w:val="32"/>
          <w:szCs w:val="32"/>
        </w:rPr>
        <w:t>’</w:t>
      </w:r>
      <w:r>
        <w:rPr>
          <w:spacing w:val="3"/>
          <w:w w:val="99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</w:p>
    <w:p w:rsidR="007126BA" w:rsidRDefault="00FD70D3">
      <w:pPr>
        <w:spacing w:before="28"/>
        <w:ind w:left="100"/>
        <w:rPr>
          <w:sz w:val="32"/>
          <w:szCs w:val="32"/>
        </w:rPr>
      </w:pPr>
      <w:r>
        <w:rPr>
          <w:spacing w:val="-1"/>
          <w:sz w:val="32"/>
          <w:szCs w:val="32"/>
        </w:rPr>
        <w:t>‘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npu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_</w:t>
      </w:r>
      <w:r>
        <w:rPr>
          <w:sz w:val="32"/>
          <w:szCs w:val="32"/>
        </w:rPr>
        <w:t>i</w:t>
      </w:r>
      <w:r>
        <w:rPr>
          <w:spacing w:val="2"/>
          <w:sz w:val="32"/>
          <w:szCs w:val="32"/>
        </w:rPr>
        <w:t>p</w:t>
      </w:r>
      <w:r>
        <w:rPr>
          <w:spacing w:val="3"/>
          <w:sz w:val="32"/>
          <w:szCs w:val="32"/>
        </w:rPr>
        <w:t>s</w:t>
      </w:r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all</w:t>
      </w:r>
      <w:r>
        <w:rPr>
          <w:spacing w:val="2"/>
          <w:sz w:val="32"/>
          <w:szCs w:val="32"/>
        </w:rPr>
        <w:t>_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2</w:t>
      </w:r>
      <w:r>
        <w:rPr>
          <w:sz w:val="32"/>
          <w:szCs w:val="32"/>
        </w:rPr>
        <w:t>.tx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’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ex</w:t>
      </w:r>
      <w:r>
        <w:rPr>
          <w:spacing w:val="3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ou</w:t>
      </w:r>
      <w:r>
        <w:rPr>
          <w:sz w:val="32"/>
          <w:szCs w:val="32"/>
        </w:rPr>
        <w:t>ld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Jav</w:t>
      </w:r>
      <w:r>
        <w:rPr>
          <w:b/>
          <w:sz w:val="32"/>
          <w:szCs w:val="32"/>
        </w:rPr>
        <w:t>a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uting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input_</w:t>
      </w:r>
      <w:r>
        <w:rPr>
          <w:b/>
          <w:spacing w:val="2"/>
          <w:w w:val="99"/>
          <w:sz w:val="32"/>
          <w:szCs w:val="32"/>
        </w:rPr>
        <w:t>g</w:t>
      </w:r>
      <w:r>
        <w:rPr>
          <w:b/>
          <w:w w:val="99"/>
          <w:sz w:val="32"/>
          <w:szCs w:val="32"/>
        </w:rPr>
        <w:t>r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ph</w:t>
      </w:r>
      <w:r>
        <w:rPr>
          <w:b/>
          <w:spacing w:val="3"/>
          <w:w w:val="99"/>
          <w:sz w:val="32"/>
          <w:szCs w:val="32"/>
        </w:rPr>
        <w:t>s</w:t>
      </w:r>
      <w:r>
        <w:rPr>
          <w:b/>
          <w:spacing w:val="-4"/>
          <w:w w:val="99"/>
          <w:sz w:val="32"/>
          <w:szCs w:val="32"/>
        </w:rPr>
        <w:t>m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ll</w:t>
      </w:r>
      <w:r>
        <w:rPr>
          <w:b/>
          <w:spacing w:val="1"/>
          <w:w w:val="99"/>
          <w:sz w:val="32"/>
          <w:szCs w:val="32"/>
        </w:rPr>
        <w:t>_</w:t>
      </w:r>
      <w:r>
        <w:rPr>
          <w:b/>
          <w:w w:val="99"/>
          <w:sz w:val="32"/>
          <w:szCs w:val="32"/>
        </w:rPr>
        <w:t>p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rt2.txt i</w:t>
      </w:r>
      <w:r>
        <w:rPr>
          <w:b/>
          <w:spacing w:val="2"/>
          <w:w w:val="99"/>
          <w:sz w:val="32"/>
          <w:szCs w:val="32"/>
        </w:rPr>
        <w:t>n</w:t>
      </w:r>
      <w:r>
        <w:rPr>
          <w:b/>
          <w:w w:val="99"/>
          <w:sz w:val="32"/>
          <w:szCs w:val="32"/>
        </w:rPr>
        <w:t>put_i</w:t>
      </w:r>
      <w:r>
        <w:rPr>
          <w:b/>
          <w:spacing w:val="4"/>
          <w:w w:val="99"/>
          <w:sz w:val="32"/>
          <w:szCs w:val="32"/>
        </w:rPr>
        <w:t>p</w:t>
      </w:r>
      <w:r>
        <w:rPr>
          <w:b/>
          <w:spacing w:val="3"/>
          <w:w w:val="99"/>
          <w:sz w:val="32"/>
          <w:szCs w:val="32"/>
        </w:rPr>
        <w:t>s</w:t>
      </w:r>
      <w:r>
        <w:rPr>
          <w:b/>
          <w:w w:val="99"/>
          <w:sz w:val="32"/>
          <w:szCs w:val="32"/>
        </w:rPr>
        <w:t>m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ll</w:t>
      </w:r>
      <w:r>
        <w:rPr>
          <w:b/>
          <w:spacing w:val="1"/>
          <w:w w:val="99"/>
          <w:sz w:val="32"/>
          <w:szCs w:val="32"/>
        </w:rPr>
        <w:t>_</w:t>
      </w:r>
      <w:r>
        <w:rPr>
          <w:b/>
          <w:w w:val="99"/>
          <w:sz w:val="32"/>
          <w:szCs w:val="32"/>
        </w:rPr>
        <w:t>p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 xml:space="preserve">rt2.txt </w:t>
      </w:r>
      <w:r>
        <w:rPr>
          <w:b/>
          <w:sz w:val="32"/>
          <w:szCs w:val="32"/>
        </w:rPr>
        <w:t>1</w:t>
      </w:r>
    </w:p>
    <w:p w:rsidR="007126BA" w:rsidRDefault="00FD70D3">
      <w:pPr>
        <w:spacing w:before="31"/>
        <w:ind w:left="100"/>
        <w:rPr>
          <w:sz w:val="32"/>
          <w:szCs w:val="32"/>
        </w:rPr>
        <w:sectPr w:rsidR="007126BA">
          <w:pgSz w:w="12240" w:h="15840"/>
          <w:pgMar w:top="1380" w:right="1520" w:bottom="280" w:left="1340" w:header="720" w:footer="720" w:gutter="0"/>
          <w:cols w:space="720"/>
        </w:sectPr>
      </w:pPr>
      <w:r>
        <w:rPr>
          <w:b/>
          <w:sz w:val="32"/>
          <w:szCs w:val="32"/>
        </w:rPr>
        <w:t>6</w:t>
      </w:r>
    </w:p>
    <w:p w:rsidR="007126BA" w:rsidRDefault="00FD70D3">
      <w:pPr>
        <w:spacing w:before="59" w:line="259" w:lineRule="auto"/>
        <w:ind w:left="2162" w:right="1088" w:hanging="1006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STRUCT</w:t>
      </w:r>
      <w:r>
        <w:rPr>
          <w:b/>
          <w:spacing w:val="-2"/>
          <w:sz w:val="40"/>
          <w:szCs w:val="40"/>
        </w:rPr>
        <w:t>U</w:t>
      </w:r>
      <w:r>
        <w:rPr>
          <w:b/>
          <w:spacing w:val="-1"/>
          <w:sz w:val="40"/>
          <w:szCs w:val="40"/>
        </w:rPr>
        <w:t>R</w:t>
      </w:r>
      <w:r>
        <w:rPr>
          <w:b/>
          <w:sz w:val="40"/>
          <w:szCs w:val="40"/>
        </w:rPr>
        <w:t>E OF THE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P</w:t>
      </w:r>
      <w:r>
        <w:rPr>
          <w:b/>
          <w:sz w:val="40"/>
          <w:szCs w:val="40"/>
        </w:rPr>
        <w:t>ROG</w:t>
      </w:r>
      <w:r>
        <w:rPr>
          <w:b/>
          <w:spacing w:val="-2"/>
          <w:sz w:val="40"/>
          <w:szCs w:val="40"/>
        </w:rPr>
        <w:t>R</w:t>
      </w:r>
      <w:r>
        <w:rPr>
          <w:b/>
          <w:sz w:val="40"/>
          <w:szCs w:val="40"/>
        </w:rPr>
        <w:t xml:space="preserve">AM </w:t>
      </w:r>
      <w:r>
        <w:rPr>
          <w:b/>
          <w:spacing w:val="-1"/>
          <w:sz w:val="40"/>
          <w:szCs w:val="40"/>
        </w:rPr>
        <w:t>A</w:t>
      </w:r>
      <w:r>
        <w:rPr>
          <w:b/>
          <w:sz w:val="40"/>
          <w:szCs w:val="40"/>
        </w:rPr>
        <w:t>ND FUNCTI</w:t>
      </w:r>
      <w:r>
        <w:rPr>
          <w:b/>
          <w:spacing w:val="-2"/>
          <w:sz w:val="40"/>
          <w:szCs w:val="40"/>
        </w:rPr>
        <w:t>O</w:t>
      </w:r>
      <w:r>
        <w:rPr>
          <w:b/>
          <w:sz w:val="40"/>
          <w:szCs w:val="40"/>
        </w:rPr>
        <w:t>N DES</w:t>
      </w:r>
      <w:r>
        <w:rPr>
          <w:b/>
          <w:spacing w:val="-2"/>
          <w:sz w:val="40"/>
          <w:szCs w:val="40"/>
        </w:rPr>
        <w:t>C</w:t>
      </w:r>
      <w:r>
        <w:rPr>
          <w:b/>
          <w:sz w:val="40"/>
          <w:szCs w:val="40"/>
        </w:rPr>
        <w:t>RIPT</w:t>
      </w:r>
      <w:r>
        <w:rPr>
          <w:b/>
          <w:spacing w:val="-2"/>
          <w:sz w:val="40"/>
          <w:szCs w:val="40"/>
        </w:rPr>
        <w:t>I</w:t>
      </w:r>
      <w:r>
        <w:rPr>
          <w:b/>
          <w:sz w:val="40"/>
          <w:szCs w:val="40"/>
        </w:rPr>
        <w:t>ONS</w:t>
      </w: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D33899" w:rsidRDefault="00D33899" w:rsidP="00D33899">
      <w:pPr>
        <w:ind w:left="100"/>
        <w:rPr>
          <w:sz w:val="32"/>
          <w:szCs w:val="32"/>
        </w:rPr>
      </w:pPr>
      <w:r>
        <w:rPr>
          <w:sz w:val="32"/>
          <w:szCs w:val="32"/>
        </w:rPr>
        <w:t>I used 1 class “</w:t>
      </w:r>
      <w:proofErr w:type="spellStart"/>
      <w:r>
        <w:rPr>
          <w:sz w:val="32"/>
          <w:szCs w:val="32"/>
        </w:rPr>
        <w:t>bbst</w:t>
      </w:r>
      <w:proofErr w:type="spellEnd"/>
      <w:r>
        <w:rPr>
          <w:sz w:val="32"/>
          <w:szCs w:val="32"/>
        </w:rPr>
        <w:t xml:space="preserve">” with an inner class “Node” </w:t>
      </w:r>
      <w:r>
        <w:rPr>
          <w:sz w:val="32"/>
          <w:szCs w:val="32"/>
        </w:rPr>
        <w:t xml:space="preserve">to </w:t>
      </w:r>
      <w:r>
        <w:rPr>
          <w:spacing w:val="2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</w:t>
      </w:r>
      <w:r>
        <w:rPr>
          <w:spacing w:val="4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a</w:t>
      </w:r>
      <w:r>
        <w:rPr>
          <w:spacing w:val="-1"/>
          <w:sz w:val="32"/>
          <w:szCs w:val="32"/>
        </w:rPr>
        <w:t>m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g</w:t>
      </w:r>
      <w:r>
        <w:rPr>
          <w:spacing w:val="3"/>
          <w:sz w:val="32"/>
          <w:szCs w:val="32"/>
        </w:rPr>
        <w:t>n</w:t>
      </w:r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t.</w:t>
      </w:r>
      <w:r>
        <w:rPr>
          <w:spacing w:val="-14"/>
          <w:sz w:val="32"/>
          <w:szCs w:val="32"/>
        </w:rPr>
        <w:t xml:space="preserve"> </w:t>
      </w:r>
    </w:p>
    <w:p w:rsidR="00D33899" w:rsidRDefault="00D33899" w:rsidP="00D3389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126BA" w:rsidRDefault="00D33899" w:rsidP="00D3389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  <w:r w:rsidR="00FD70D3">
        <w:rPr>
          <w:sz w:val="32"/>
          <w:szCs w:val="32"/>
        </w:rPr>
        <w:t>Her</w:t>
      </w:r>
      <w:r w:rsidR="00FD70D3">
        <w:rPr>
          <w:spacing w:val="-1"/>
          <w:sz w:val="32"/>
          <w:szCs w:val="32"/>
        </w:rPr>
        <w:t>e</w:t>
      </w:r>
      <w:r w:rsidR="00FD70D3">
        <w:rPr>
          <w:sz w:val="32"/>
          <w:szCs w:val="32"/>
        </w:rPr>
        <w:t>’s</w:t>
      </w:r>
      <w:r w:rsidR="00FD70D3">
        <w:rPr>
          <w:spacing w:val="-7"/>
          <w:sz w:val="32"/>
          <w:szCs w:val="32"/>
        </w:rPr>
        <w:t xml:space="preserve"> </w:t>
      </w:r>
      <w:r w:rsidR="00FD70D3">
        <w:rPr>
          <w:sz w:val="32"/>
          <w:szCs w:val="32"/>
        </w:rPr>
        <w:t>h</w:t>
      </w:r>
      <w:r w:rsidR="00FD70D3">
        <w:rPr>
          <w:spacing w:val="2"/>
          <w:sz w:val="32"/>
          <w:szCs w:val="32"/>
        </w:rPr>
        <w:t>o</w:t>
      </w:r>
      <w:r w:rsidR="00FD70D3">
        <w:rPr>
          <w:sz w:val="32"/>
          <w:szCs w:val="32"/>
        </w:rPr>
        <w:t>w</w:t>
      </w:r>
      <w:r w:rsidR="00FD70D3">
        <w:rPr>
          <w:spacing w:val="-6"/>
          <w:sz w:val="32"/>
          <w:szCs w:val="32"/>
        </w:rPr>
        <w:t xml:space="preserve"> </w:t>
      </w:r>
      <w:r w:rsidR="00FD70D3">
        <w:rPr>
          <w:sz w:val="32"/>
          <w:szCs w:val="32"/>
        </w:rPr>
        <w:t>the</w:t>
      </w:r>
      <w:r w:rsidR="00FD70D3">
        <w:rPr>
          <w:spacing w:val="-4"/>
          <w:sz w:val="32"/>
          <w:szCs w:val="32"/>
        </w:rPr>
        <w:t xml:space="preserve"> </w:t>
      </w:r>
      <w:r w:rsidR="00FD70D3">
        <w:rPr>
          <w:spacing w:val="1"/>
          <w:sz w:val="32"/>
          <w:szCs w:val="32"/>
        </w:rPr>
        <w:t>fun</w:t>
      </w:r>
      <w:r w:rsidR="00FD70D3">
        <w:rPr>
          <w:sz w:val="32"/>
          <w:szCs w:val="32"/>
        </w:rPr>
        <w:t>cti</w:t>
      </w:r>
      <w:r w:rsidR="00FD70D3">
        <w:rPr>
          <w:spacing w:val="1"/>
          <w:sz w:val="32"/>
          <w:szCs w:val="32"/>
        </w:rPr>
        <w:t>on</w:t>
      </w:r>
      <w:r w:rsidR="00FD70D3">
        <w:rPr>
          <w:sz w:val="32"/>
          <w:szCs w:val="32"/>
        </w:rPr>
        <w:t>s</w:t>
      </w:r>
      <w:r w:rsidR="00FD70D3">
        <w:rPr>
          <w:spacing w:val="-12"/>
          <w:sz w:val="32"/>
          <w:szCs w:val="32"/>
        </w:rPr>
        <w:t xml:space="preserve"> </w:t>
      </w:r>
      <w:r w:rsidR="00FD70D3">
        <w:rPr>
          <w:sz w:val="32"/>
          <w:szCs w:val="32"/>
        </w:rPr>
        <w:t>are</w:t>
      </w:r>
      <w:r w:rsidR="00FD70D3">
        <w:rPr>
          <w:spacing w:val="-6"/>
          <w:sz w:val="32"/>
          <w:szCs w:val="32"/>
        </w:rPr>
        <w:t xml:space="preserve"> </w:t>
      </w:r>
      <w:r w:rsidR="00FD70D3">
        <w:rPr>
          <w:spacing w:val="1"/>
          <w:sz w:val="32"/>
          <w:szCs w:val="32"/>
        </w:rPr>
        <w:t>d</w:t>
      </w:r>
      <w:r w:rsidR="00FD70D3">
        <w:rPr>
          <w:sz w:val="32"/>
          <w:szCs w:val="32"/>
        </w:rPr>
        <w:t>e</w:t>
      </w:r>
      <w:r w:rsidR="00FD70D3">
        <w:rPr>
          <w:spacing w:val="1"/>
          <w:sz w:val="32"/>
          <w:szCs w:val="32"/>
        </w:rPr>
        <w:t>f</w:t>
      </w:r>
      <w:r w:rsidR="00FD70D3">
        <w:rPr>
          <w:sz w:val="32"/>
          <w:szCs w:val="32"/>
        </w:rPr>
        <w:t>i</w:t>
      </w:r>
      <w:r w:rsidR="00FD70D3">
        <w:rPr>
          <w:spacing w:val="1"/>
          <w:sz w:val="32"/>
          <w:szCs w:val="32"/>
        </w:rPr>
        <w:t>n</w:t>
      </w:r>
      <w:r w:rsidR="00FD70D3">
        <w:rPr>
          <w:sz w:val="32"/>
          <w:szCs w:val="32"/>
        </w:rPr>
        <w:t>ed</w:t>
      </w:r>
      <w:r w:rsidR="00FD70D3">
        <w:rPr>
          <w:spacing w:val="-11"/>
          <w:sz w:val="32"/>
          <w:szCs w:val="32"/>
        </w:rPr>
        <w:t xml:space="preserve"> </w:t>
      </w:r>
      <w:r w:rsidR="00FD70D3">
        <w:rPr>
          <w:sz w:val="32"/>
          <w:szCs w:val="32"/>
        </w:rPr>
        <w:t>in</w:t>
      </w:r>
      <w:r w:rsidR="00FD70D3">
        <w:rPr>
          <w:spacing w:val="-2"/>
          <w:sz w:val="32"/>
          <w:szCs w:val="32"/>
        </w:rPr>
        <w:t xml:space="preserve"> </w:t>
      </w:r>
      <w:r w:rsidR="00FD70D3">
        <w:rPr>
          <w:sz w:val="32"/>
          <w:szCs w:val="32"/>
        </w:rPr>
        <w:t>each</w:t>
      </w:r>
      <w:r w:rsidR="00FD70D3">
        <w:rPr>
          <w:spacing w:val="-6"/>
          <w:sz w:val="32"/>
          <w:szCs w:val="32"/>
        </w:rPr>
        <w:t xml:space="preserve"> </w:t>
      </w:r>
      <w:r w:rsidR="00FD70D3">
        <w:rPr>
          <w:sz w:val="32"/>
          <w:szCs w:val="32"/>
        </w:rPr>
        <w:t>class</w:t>
      </w:r>
      <w:r w:rsidR="00FD70D3">
        <w:rPr>
          <w:spacing w:val="-4"/>
          <w:sz w:val="32"/>
          <w:szCs w:val="32"/>
        </w:rPr>
        <w:t xml:space="preserve"> </w:t>
      </w:r>
      <w:r w:rsidR="00FD70D3">
        <w:rPr>
          <w:sz w:val="32"/>
          <w:szCs w:val="32"/>
        </w:rPr>
        <w:t>a</w:t>
      </w:r>
      <w:r w:rsidR="00FD70D3">
        <w:rPr>
          <w:spacing w:val="1"/>
          <w:sz w:val="32"/>
          <w:szCs w:val="32"/>
        </w:rPr>
        <w:t>n</w:t>
      </w:r>
      <w:r w:rsidR="00FD70D3">
        <w:rPr>
          <w:sz w:val="32"/>
          <w:szCs w:val="32"/>
        </w:rPr>
        <w:t>d</w:t>
      </w:r>
      <w:r w:rsidR="00FD70D3">
        <w:rPr>
          <w:spacing w:val="-5"/>
          <w:sz w:val="32"/>
          <w:szCs w:val="32"/>
        </w:rPr>
        <w:t xml:space="preserve"> </w:t>
      </w:r>
      <w:r w:rsidR="00FD70D3">
        <w:rPr>
          <w:sz w:val="32"/>
          <w:szCs w:val="32"/>
        </w:rPr>
        <w:t>a</w:t>
      </w:r>
      <w:r w:rsidR="00FD70D3">
        <w:rPr>
          <w:spacing w:val="-2"/>
          <w:sz w:val="32"/>
          <w:szCs w:val="32"/>
        </w:rPr>
        <w:t xml:space="preserve"> </w:t>
      </w:r>
      <w:r w:rsidR="00FD70D3">
        <w:rPr>
          <w:sz w:val="32"/>
          <w:szCs w:val="32"/>
        </w:rPr>
        <w:t>s</w:t>
      </w:r>
      <w:r w:rsidR="00FD70D3">
        <w:rPr>
          <w:spacing w:val="2"/>
          <w:sz w:val="32"/>
          <w:szCs w:val="32"/>
        </w:rPr>
        <w:t>h</w:t>
      </w:r>
      <w:r w:rsidR="00FD70D3">
        <w:rPr>
          <w:spacing w:val="1"/>
          <w:sz w:val="32"/>
          <w:szCs w:val="32"/>
        </w:rPr>
        <w:t>o</w:t>
      </w:r>
      <w:r w:rsidR="00FD70D3">
        <w:rPr>
          <w:sz w:val="32"/>
          <w:szCs w:val="32"/>
        </w:rPr>
        <w:t>rt</w:t>
      </w:r>
    </w:p>
    <w:p w:rsidR="007126BA" w:rsidRDefault="00FD70D3">
      <w:pPr>
        <w:spacing w:before="28"/>
        <w:ind w:left="100"/>
        <w:rPr>
          <w:sz w:val="32"/>
          <w:szCs w:val="32"/>
        </w:rPr>
      </w:pPr>
      <w:proofErr w:type="gram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escrip</w:t>
      </w:r>
      <w:r>
        <w:rPr>
          <w:spacing w:val="1"/>
          <w:sz w:val="32"/>
          <w:szCs w:val="32"/>
        </w:rPr>
        <w:t>t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proofErr w:type="gramEnd"/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h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w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they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rk.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de.</w:t>
      </w:r>
      <w:r>
        <w:rPr>
          <w:b/>
          <w:spacing w:val="-1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av</w:t>
      </w:r>
      <w:r>
        <w:rPr>
          <w:b/>
          <w:sz w:val="32"/>
          <w:szCs w:val="32"/>
        </w:rPr>
        <w:t>a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318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25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ai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y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cribes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stru</w:t>
      </w:r>
      <w:r>
        <w:rPr>
          <w:spacing w:val="3"/>
          <w:sz w:val="32"/>
          <w:szCs w:val="32"/>
        </w:rPr>
        <w:t>c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re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 w:rsidR="007F6AB3">
        <w:rPr>
          <w:sz w:val="32"/>
          <w:szCs w:val="32"/>
        </w:rPr>
        <w:t>Red Black tree</w:t>
      </w:r>
      <w:r>
        <w:rPr>
          <w:sz w:val="32"/>
          <w:szCs w:val="32"/>
        </w:rPr>
        <w:t>.</w:t>
      </w:r>
    </w:p>
    <w:p w:rsidR="007126BA" w:rsidRDefault="007126BA">
      <w:pPr>
        <w:spacing w:before="10" w:line="140" w:lineRule="exact"/>
        <w:rPr>
          <w:sz w:val="15"/>
          <w:szCs w:val="15"/>
        </w:rPr>
      </w:pPr>
    </w:p>
    <w:p w:rsidR="007126BA" w:rsidRDefault="00FD70D3">
      <w:pPr>
        <w:spacing w:line="363" w:lineRule="auto"/>
        <w:ind w:left="100" w:right="6415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 w:rsidR="00B61684">
        <w:rPr>
          <w:sz w:val="32"/>
          <w:szCs w:val="32"/>
        </w:rPr>
        <w:t>attributes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ar</w:t>
      </w:r>
      <w:r>
        <w:rPr>
          <w:spacing w:val="-1"/>
          <w:sz w:val="32"/>
          <w:szCs w:val="32"/>
        </w:rPr>
        <w:t>e</w:t>
      </w:r>
      <w:r w:rsidR="00B61684">
        <w:rPr>
          <w:sz w:val="32"/>
          <w:szCs w:val="32"/>
        </w:rPr>
        <w:t xml:space="preserve">: </w:t>
      </w:r>
    </w:p>
    <w:p w:rsidR="00B61684" w:rsidRDefault="00B61684">
      <w:pPr>
        <w:spacing w:line="363" w:lineRule="auto"/>
        <w:ind w:left="100" w:right="6415"/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7126BA" w:rsidRDefault="00FD70D3">
      <w:pPr>
        <w:spacing w:before="7" w:line="259" w:lineRule="auto"/>
        <w:ind w:left="100" w:right="247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variab</w:t>
      </w:r>
      <w:r>
        <w:rPr>
          <w:spacing w:val="1"/>
          <w:sz w:val="32"/>
          <w:szCs w:val="32"/>
        </w:rPr>
        <w:t>l</w:t>
      </w:r>
      <w:r>
        <w:rPr>
          <w:sz w:val="32"/>
          <w:szCs w:val="32"/>
        </w:rPr>
        <w:t>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 w:rsidR="00B61684">
        <w:rPr>
          <w:sz w:val="32"/>
          <w:szCs w:val="32"/>
        </w:rPr>
        <w:t xml:space="preserve">of the primitive type </w:t>
      </w:r>
      <w:proofErr w:type="spellStart"/>
      <w:r w:rsidR="00B61684">
        <w:rPr>
          <w:sz w:val="32"/>
          <w:szCs w:val="32"/>
        </w:rPr>
        <w:t>int</w:t>
      </w:r>
      <w:proofErr w:type="spellEnd"/>
      <w:r w:rsidR="00B61684">
        <w:rPr>
          <w:sz w:val="32"/>
          <w:szCs w:val="32"/>
        </w:rPr>
        <w:t xml:space="preserve"> and it represents the ID number stored in the node.</w:t>
      </w:r>
    </w:p>
    <w:p w:rsidR="007126BA" w:rsidRDefault="007126BA">
      <w:pPr>
        <w:spacing w:before="9" w:line="140" w:lineRule="exact"/>
        <w:rPr>
          <w:sz w:val="15"/>
          <w:szCs w:val="15"/>
        </w:rPr>
      </w:pPr>
    </w:p>
    <w:p w:rsidR="007126BA" w:rsidRDefault="00B61684">
      <w:pPr>
        <w:ind w:left="100"/>
        <w:rPr>
          <w:sz w:val="32"/>
          <w:szCs w:val="32"/>
        </w:rPr>
      </w:pPr>
      <w:proofErr w:type="gramStart"/>
      <w:r>
        <w:rPr>
          <w:sz w:val="32"/>
          <w:szCs w:val="32"/>
        </w:rPr>
        <w:t>count</w:t>
      </w:r>
      <w:proofErr w:type="gramEnd"/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B61684" w:rsidRDefault="00B61684" w:rsidP="00B61684">
      <w:pPr>
        <w:spacing w:before="7" w:line="259" w:lineRule="auto"/>
        <w:ind w:left="100" w:right="247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variab</w:t>
      </w:r>
      <w:r>
        <w:rPr>
          <w:spacing w:val="1"/>
          <w:sz w:val="32"/>
          <w:szCs w:val="32"/>
        </w:rPr>
        <w:t>l</w:t>
      </w:r>
      <w:r>
        <w:rPr>
          <w:sz w:val="32"/>
          <w:szCs w:val="32"/>
        </w:rPr>
        <w:t>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of the primitive type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and it represents </w:t>
      </w:r>
      <w:r>
        <w:rPr>
          <w:sz w:val="32"/>
          <w:szCs w:val="32"/>
        </w:rPr>
        <w:t xml:space="preserve">the count corresponding to </w:t>
      </w:r>
      <w:r>
        <w:rPr>
          <w:sz w:val="32"/>
          <w:szCs w:val="32"/>
        </w:rPr>
        <w:t>the ID number stored in the node.</w:t>
      </w:r>
    </w:p>
    <w:p w:rsidR="007126BA" w:rsidRDefault="007126BA">
      <w:pPr>
        <w:spacing w:before="9" w:line="140" w:lineRule="exact"/>
        <w:rPr>
          <w:sz w:val="15"/>
          <w:szCs w:val="15"/>
        </w:rPr>
      </w:pPr>
    </w:p>
    <w:p w:rsidR="007126BA" w:rsidRDefault="00B61684">
      <w:pPr>
        <w:ind w:left="100"/>
        <w:rPr>
          <w:sz w:val="32"/>
          <w:szCs w:val="32"/>
        </w:rPr>
      </w:pPr>
      <w:proofErr w:type="gramStart"/>
      <w:r>
        <w:rPr>
          <w:sz w:val="32"/>
          <w:szCs w:val="32"/>
        </w:rPr>
        <w:t>left</w:t>
      </w:r>
      <w:proofErr w:type="gramEnd"/>
      <w:r>
        <w:rPr>
          <w:sz w:val="32"/>
          <w:szCs w:val="32"/>
        </w:rPr>
        <w:t>, right and parent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B61684">
      <w:pPr>
        <w:spacing w:line="259" w:lineRule="auto"/>
        <w:ind w:left="100" w:right="724"/>
        <w:rPr>
          <w:sz w:val="32"/>
          <w:szCs w:val="32"/>
        </w:rPr>
        <w:sectPr w:rsidR="007126BA">
          <w:pgSz w:w="12240" w:h="15840"/>
          <w:pgMar w:top="1380" w:right="1340" w:bottom="280" w:left="1340" w:header="720" w:footer="720" w:gutter="0"/>
          <w:cols w:space="720"/>
        </w:sectPr>
      </w:pPr>
      <w:r>
        <w:rPr>
          <w:sz w:val="32"/>
          <w:szCs w:val="32"/>
        </w:rPr>
        <w:t>This variable is of the type Node and stores the left, right and parent pointers of the node.</w:t>
      </w:r>
    </w:p>
    <w:p w:rsidR="007126BA" w:rsidRDefault="00B61684">
      <w:pPr>
        <w:spacing w:before="52" w:line="258" w:lineRule="auto"/>
        <w:ind w:left="100" w:right="81"/>
        <w:rPr>
          <w:sz w:val="32"/>
          <w:szCs w:val="32"/>
        </w:rPr>
      </w:pPr>
      <w:r>
        <w:rPr>
          <w:sz w:val="32"/>
          <w:szCs w:val="32"/>
        </w:rPr>
        <w:lastRenderedPageBreak/>
        <w:t>Color</w:t>
      </w:r>
    </w:p>
    <w:p w:rsidR="00B61684" w:rsidRDefault="00B61684" w:rsidP="00B61684">
      <w:pPr>
        <w:spacing w:line="259" w:lineRule="auto"/>
        <w:ind w:left="100" w:right="724"/>
        <w:rPr>
          <w:sz w:val="32"/>
          <w:szCs w:val="32"/>
        </w:rPr>
        <w:sectPr w:rsidR="00B61684">
          <w:pgSz w:w="12240" w:h="15840"/>
          <w:pgMar w:top="1380" w:right="1340" w:bottom="280" w:left="1340" w:header="720" w:footer="720" w:gutter="0"/>
          <w:cols w:space="720"/>
        </w:sectPr>
      </w:pPr>
      <w:r>
        <w:rPr>
          <w:sz w:val="32"/>
          <w:szCs w:val="32"/>
        </w:rPr>
        <w:t>T</w:t>
      </w:r>
      <w:r>
        <w:rPr>
          <w:sz w:val="32"/>
          <w:szCs w:val="32"/>
        </w:rPr>
        <w:t>his variable is of the type char</w:t>
      </w:r>
      <w:r>
        <w:rPr>
          <w:sz w:val="32"/>
          <w:szCs w:val="32"/>
        </w:rPr>
        <w:t xml:space="preserve"> and stores </w:t>
      </w:r>
      <w:r>
        <w:rPr>
          <w:sz w:val="32"/>
          <w:szCs w:val="32"/>
        </w:rPr>
        <w:t>whether the node is a red node or a black node using characters ‘b’ or ‘r’.</w:t>
      </w:r>
    </w:p>
    <w:p w:rsidR="00B61684" w:rsidRDefault="00B61684" w:rsidP="00B61684">
      <w:pPr>
        <w:spacing w:before="52" w:line="258" w:lineRule="auto"/>
        <w:ind w:right="81"/>
        <w:rPr>
          <w:sz w:val="32"/>
          <w:szCs w:val="32"/>
        </w:rPr>
      </w:pPr>
    </w:p>
    <w:p w:rsidR="007126BA" w:rsidRDefault="007126BA">
      <w:pPr>
        <w:spacing w:before="1" w:line="160" w:lineRule="exact"/>
        <w:rPr>
          <w:sz w:val="16"/>
          <w:szCs w:val="16"/>
        </w:rPr>
      </w:pPr>
    </w:p>
    <w:p w:rsidR="007126BA" w:rsidRDefault="00FD70D3">
      <w:pPr>
        <w:spacing w:line="363" w:lineRule="auto"/>
        <w:ind w:left="100" w:right="543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>h</w:t>
      </w:r>
      <w:r>
        <w:rPr>
          <w:sz w:val="32"/>
          <w:szCs w:val="32"/>
        </w:rPr>
        <w:t>is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 xml:space="preserve">e: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V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()</w:t>
      </w:r>
      <w:proofErr w:type="gramEnd"/>
    </w:p>
    <w:p w:rsidR="007126BA" w:rsidRDefault="00FD70D3">
      <w:pPr>
        <w:spacing w:before="7"/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Inte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er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:rsidR="007126BA" w:rsidRDefault="007126BA">
      <w:pPr>
        <w:spacing w:before="2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et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rns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</w:t>
      </w:r>
      <w:r>
        <w:rPr>
          <w:spacing w:val="3"/>
          <w:sz w:val="32"/>
          <w:szCs w:val="32"/>
        </w:rPr>
        <w:t>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H</w:t>
      </w:r>
      <w:r>
        <w:rPr>
          <w:sz w:val="32"/>
          <w:szCs w:val="32"/>
        </w:rPr>
        <w:t>eap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e.</w:t>
      </w:r>
    </w:p>
    <w:p w:rsidR="007126BA" w:rsidRDefault="007126BA">
      <w:pPr>
        <w:spacing w:before="3" w:line="140" w:lineRule="exact"/>
        <w:rPr>
          <w:sz w:val="15"/>
          <w:szCs w:val="15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Fibon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cci.</w:t>
      </w:r>
      <w:r>
        <w:rPr>
          <w:b/>
          <w:spacing w:val="-2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av</w:t>
      </w:r>
      <w:r>
        <w:rPr>
          <w:b/>
          <w:sz w:val="32"/>
          <w:szCs w:val="32"/>
        </w:rPr>
        <w:t>a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258" w:lineRule="auto"/>
        <w:ind w:left="100" w:right="90"/>
        <w:jc w:val="both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i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where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eratio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heap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ha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 xml:space="preserve">e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een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op</w:t>
      </w:r>
      <w:r>
        <w:rPr>
          <w:sz w:val="32"/>
          <w:szCs w:val="32"/>
        </w:rPr>
        <w:t>eratio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5"/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>c</w:t>
      </w:r>
      <w:r>
        <w:rPr>
          <w:sz w:val="32"/>
          <w:szCs w:val="32"/>
        </w:rPr>
        <w:t>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3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for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ed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ces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 class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acciH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.</w:t>
      </w:r>
    </w:p>
    <w:p w:rsidR="007126BA" w:rsidRDefault="007126BA">
      <w:pPr>
        <w:spacing w:before="1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f</w:t>
      </w:r>
      <w:r>
        <w:rPr>
          <w:spacing w:val="-2"/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4"/>
          <w:sz w:val="32"/>
          <w:szCs w:val="32"/>
        </w:rPr>
        <w:t>r</w:t>
      </w:r>
      <w:r>
        <w:rPr>
          <w:sz w:val="32"/>
          <w:szCs w:val="32"/>
        </w:rPr>
        <w:t>e: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V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id</w:t>
      </w:r>
      <w:r>
        <w:rPr>
          <w:b/>
          <w:spacing w:val="-7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inser</w:t>
      </w:r>
      <w:r>
        <w:rPr>
          <w:b/>
          <w:spacing w:val="2"/>
          <w:sz w:val="32"/>
          <w:szCs w:val="32"/>
        </w:rPr>
        <w:t>t</w:t>
      </w:r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pacing w:val="-1"/>
          <w:sz w:val="32"/>
          <w:szCs w:val="32"/>
        </w:rPr>
        <w:t>F</w:t>
      </w:r>
      <w:r>
        <w:rPr>
          <w:b/>
          <w:sz w:val="32"/>
          <w:szCs w:val="32"/>
        </w:rPr>
        <w:t>ib</w:t>
      </w:r>
      <w:r>
        <w:rPr>
          <w:b/>
          <w:spacing w:val="1"/>
          <w:sz w:val="32"/>
          <w:szCs w:val="32"/>
        </w:rPr>
        <w:t>o</w:t>
      </w:r>
      <w:r>
        <w:rPr>
          <w:b/>
          <w:spacing w:val="2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cci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pacing w:val="-30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y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>,</w:t>
      </w:r>
      <w:r>
        <w:rPr>
          <w:b/>
          <w:spacing w:val="-13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k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y</w:t>
      </w:r>
      <w:r>
        <w:rPr>
          <w:b/>
          <w:sz w:val="32"/>
          <w:szCs w:val="32"/>
        </w:rPr>
        <w:t>,</w:t>
      </w:r>
      <w:r>
        <w:rPr>
          <w:b/>
          <w:spacing w:val="-7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proofErr w:type="spellEnd"/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inde</w:t>
      </w:r>
      <w:r>
        <w:rPr>
          <w:b/>
          <w:spacing w:val="4"/>
          <w:sz w:val="32"/>
          <w:szCs w:val="32"/>
        </w:rPr>
        <w:t>x</w:t>
      </w:r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proofErr w:type="gramStart"/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acciHeapN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22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y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,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proofErr w:type="spellEnd"/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key,</w:t>
      </w:r>
      <w:r>
        <w:rPr>
          <w:spacing w:val="-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ex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51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>r</w:t>
      </w:r>
      <w:r>
        <w:rPr>
          <w:sz w:val="32"/>
          <w:szCs w:val="32"/>
        </w:rPr>
        <w:t>ts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into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.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wor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 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two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2"/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s.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ll</w:t>
      </w:r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.e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</w:t>
      </w:r>
      <w:r>
        <w:rPr>
          <w:spacing w:val="5"/>
          <w:sz w:val="32"/>
          <w:szCs w:val="32"/>
        </w:rPr>
        <w:t>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ll,</w:t>
      </w:r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y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assi</w:t>
      </w:r>
      <w:r>
        <w:rPr>
          <w:spacing w:val="2"/>
          <w:sz w:val="32"/>
          <w:szCs w:val="32"/>
        </w:rPr>
        <w:t>g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ed 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heap</w:t>
      </w:r>
      <w:r>
        <w:rPr>
          <w:spacing w:val="-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ly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roo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 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heap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w.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H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we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er,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there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2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ro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t,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y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is 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ed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top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level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>c</w:t>
      </w:r>
      <w:r>
        <w:rPr>
          <w:sz w:val="32"/>
          <w:szCs w:val="32"/>
        </w:rPr>
        <w:t>ci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hea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rig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in</w:t>
      </w:r>
      <w:r>
        <w:rPr>
          <w:spacing w:val="-5"/>
          <w:sz w:val="32"/>
          <w:szCs w:val="32"/>
        </w:rPr>
        <w:t xml:space="preserve"> </w:t>
      </w:r>
      <w:r>
        <w:rPr>
          <w:spacing w:val="-1"/>
          <w:w w:val="99"/>
          <w:sz w:val="32"/>
          <w:szCs w:val="32"/>
        </w:rPr>
        <w:t>r</w:t>
      </w:r>
      <w:r>
        <w:rPr>
          <w:spacing w:val="1"/>
          <w:w w:val="99"/>
          <w:sz w:val="32"/>
          <w:szCs w:val="32"/>
        </w:rPr>
        <w:t>oo</w:t>
      </w:r>
      <w:r>
        <w:rPr>
          <w:sz w:val="32"/>
          <w:szCs w:val="32"/>
        </w:rPr>
        <w:t xml:space="preserve">t </w:t>
      </w:r>
      <w:r>
        <w:rPr>
          <w:w w:val="99"/>
          <w:sz w:val="32"/>
          <w:szCs w:val="32"/>
        </w:rPr>
        <w:t>in</w:t>
      </w:r>
      <w:r>
        <w:rPr>
          <w:sz w:val="32"/>
          <w:szCs w:val="32"/>
        </w:rPr>
        <w:t xml:space="preserve"> 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doubl</w:t>
      </w:r>
      <w:r>
        <w:rPr>
          <w:sz w:val="32"/>
          <w:szCs w:val="32"/>
        </w:rPr>
        <w:t>y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lin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ed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list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el.</w:t>
      </w:r>
    </w:p>
    <w:p w:rsidR="007126BA" w:rsidRDefault="007126BA">
      <w:pPr>
        <w:spacing w:before="8" w:line="160" w:lineRule="exact"/>
        <w:rPr>
          <w:sz w:val="16"/>
          <w:szCs w:val="16"/>
        </w:rPr>
      </w:pPr>
    </w:p>
    <w:p w:rsidR="007126BA" w:rsidRDefault="00FD70D3">
      <w:pPr>
        <w:spacing w:line="360" w:lineRule="auto"/>
        <w:ind w:left="100" w:right="4700"/>
        <w:rPr>
          <w:sz w:val="32"/>
          <w:szCs w:val="32"/>
        </w:rPr>
        <w:sectPr w:rsidR="007126BA">
          <w:pgSz w:w="12240" w:h="15840"/>
          <w:pgMar w:top="1380" w:right="1400" w:bottom="280" w:left="1340" w:header="720" w:footer="720" w:gutter="0"/>
          <w:cols w:space="720"/>
        </w:sectPr>
      </w:pPr>
      <w:proofErr w:type="spellStart"/>
      <w:r>
        <w:rPr>
          <w:b/>
          <w:sz w:val="32"/>
          <w:szCs w:val="32"/>
        </w:rPr>
        <w:t>Fibon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cci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pacing w:val="-28"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ov</w:t>
      </w:r>
      <w:r>
        <w:rPr>
          <w:b/>
          <w:sz w:val="32"/>
          <w:szCs w:val="32"/>
        </w:rPr>
        <w:t>eM</w:t>
      </w:r>
      <w:r>
        <w:rPr>
          <w:b/>
          <w:spacing w:val="1"/>
          <w:sz w:val="32"/>
          <w:szCs w:val="32"/>
        </w:rPr>
        <w:t>i</w:t>
      </w:r>
      <w:r>
        <w:rPr>
          <w:b/>
          <w:sz w:val="32"/>
          <w:szCs w:val="32"/>
        </w:rPr>
        <w:t>n</w:t>
      </w:r>
      <w:proofErr w:type="spellEnd"/>
      <w:r>
        <w:rPr>
          <w:b/>
          <w:spacing w:val="2"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acciHeapN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No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</w:p>
    <w:p w:rsidR="007126BA" w:rsidRDefault="00FD70D3">
      <w:pPr>
        <w:spacing w:before="52" w:line="258" w:lineRule="auto"/>
        <w:ind w:left="100" w:right="123"/>
        <w:rPr>
          <w:sz w:val="32"/>
          <w:szCs w:val="32"/>
        </w:rPr>
      </w:pPr>
      <w:r>
        <w:rPr>
          <w:sz w:val="32"/>
          <w:szCs w:val="32"/>
        </w:rPr>
        <w:lastRenderedPageBreak/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-6"/>
          <w:sz w:val="32"/>
          <w:szCs w:val="32"/>
        </w:rPr>
        <w:t>m</w:t>
      </w:r>
      <w:r>
        <w:rPr>
          <w:spacing w:val="3"/>
          <w:sz w:val="32"/>
          <w:szCs w:val="32"/>
        </w:rPr>
        <w:t>o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4"/>
          <w:sz w:val="32"/>
          <w:szCs w:val="32"/>
        </w:rPr>
        <w:t>i</w:t>
      </w:r>
      <w:r>
        <w:rPr>
          <w:spacing w:val="-6"/>
          <w:sz w:val="32"/>
          <w:szCs w:val="32"/>
        </w:rPr>
        <w:t>m</w:t>
      </w:r>
      <w:r>
        <w:rPr>
          <w:spacing w:val="6"/>
          <w:sz w:val="32"/>
          <w:szCs w:val="32"/>
        </w:rPr>
        <w:t>u</w:t>
      </w:r>
      <w:r>
        <w:rPr>
          <w:sz w:val="32"/>
          <w:szCs w:val="32"/>
        </w:rPr>
        <w:t>m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e,</w:t>
      </w:r>
      <w:r>
        <w:rPr>
          <w:spacing w:val="-7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,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m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Fib</w:t>
      </w:r>
      <w:r>
        <w:rPr>
          <w:spacing w:val="2"/>
          <w:w w:val="99"/>
          <w:sz w:val="32"/>
          <w:szCs w:val="32"/>
        </w:rPr>
        <w:t>o</w:t>
      </w:r>
      <w:r>
        <w:rPr>
          <w:spacing w:val="1"/>
          <w:w w:val="99"/>
          <w:sz w:val="32"/>
          <w:szCs w:val="32"/>
        </w:rPr>
        <w:t>n</w:t>
      </w:r>
      <w:r>
        <w:rPr>
          <w:w w:val="99"/>
          <w:sz w:val="32"/>
          <w:szCs w:val="32"/>
        </w:rPr>
        <w:t xml:space="preserve">acci </w:t>
      </w:r>
      <w:r>
        <w:rPr>
          <w:spacing w:val="1"/>
          <w:w w:val="99"/>
          <w:sz w:val="32"/>
          <w:szCs w:val="32"/>
        </w:rPr>
        <w:t>h</w:t>
      </w:r>
      <w:r>
        <w:rPr>
          <w:w w:val="99"/>
          <w:sz w:val="32"/>
          <w:szCs w:val="32"/>
        </w:rPr>
        <w:t>eap.</w:t>
      </w:r>
      <w:r>
        <w:rPr>
          <w:sz w:val="32"/>
          <w:szCs w:val="32"/>
        </w:rPr>
        <w:t xml:space="preserve"> Si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ro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,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4"/>
          <w:sz w:val="32"/>
          <w:szCs w:val="32"/>
        </w:rPr>
        <w:t>e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 ro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t,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we’ll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h</w:t>
      </w:r>
      <w:r>
        <w:rPr>
          <w:spacing w:val="1"/>
          <w:sz w:val="32"/>
          <w:szCs w:val="32"/>
        </w:rPr>
        <w:t>av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 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j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st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x</w:t>
      </w:r>
      <w:r>
        <w:rPr>
          <w:sz w:val="32"/>
          <w:szCs w:val="32"/>
        </w:rPr>
        <w:t>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level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ro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t.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ariable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‘</w:t>
      </w:r>
      <w:r>
        <w:rPr>
          <w:spacing w:val="2"/>
          <w:sz w:val="32"/>
          <w:szCs w:val="32"/>
        </w:rPr>
        <w:t>z</w:t>
      </w:r>
      <w:r>
        <w:rPr>
          <w:sz w:val="32"/>
          <w:szCs w:val="32"/>
        </w:rPr>
        <w:t>’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res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ree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roo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each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pla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 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ub</w:t>
      </w:r>
      <w:r>
        <w:rPr>
          <w:sz w:val="32"/>
          <w:szCs w:val="32"/>
        </w:rPr>
        <w:t>tree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o</w:t>
      </w:r>
      <w:r>
        <w:rPr>
          <w:spacing w:val="3"/>
          <w:sz w:val="32"/>
          <w:szCs w:val="32"/>
        </w:rPr>
        <w:t>p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st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level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til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z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0</w:t>
      </w:r>
      <w:r>
        <w:rPr>
          <w:sz w:val="32"/>
          <w:szCs w:val="32"/>
        </w:rPr>
        <w:t>.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in</w:t>
      </w:r>
      <w:r>
        <w:rPr>
          <w:spacing w:val="-5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then returne</w:t>
      </w:r>
      <w:r>
        <w:rPr>
          <w:spacing w:val="2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c</w:t>
      </w:r>
      <w:r>
        <w:rPr>
          <w:sz w:val="32"/>
          <w:szCs w:val="32"/>
        </w:rPr>
        <w:t>la</w:t>
      </w:r>
      <w:r>
        <w:rPr>
          <w:spacing w:val="3"/>
          <w:sz w:val="32"/>
          <w:szCs w:val="32"/>
        </w:rPr>
        <w:t>s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calls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 xml:space="preserve">e </w:t>
      </w:r>
      <w:proofErr w:type="gramStart"/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el</w:t>
      </w:r>
      <w:r>
        <w:rPr>
          <w:spacing w:val="1"/>
          <w:sz w:val="32"/>
          <w:szCs w:val="32"/>
        </w:rPr>
        <w:t>d(</w:t>
      </w:r>
      <w:proofErr w:type="gramEnd"/>
      <w:r>
        <w:rPr>
          <w:sz w:val="32"/>
          <w:szCs w:val="32"/>
        </w:rPr>
        <w:t>)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4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eld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ub</w:t>
      </w:r>
      <w:r>
        <w:rPr>
          <w:sz w:val="32"/>
          <w:szCs w:val="32"/>
        </w:rPr>
        <w:t>trees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with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4"/>
          <w:sz w:val="32"/>
          <w:szCs w:val="32"/>
        </w:rPr>
        <w:t>u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1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top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level.</w:t>
      </w:r>
    </w:p>
    <w:p w:rsidR="007126BA" w:rsidRDefault="007126BA">
      <w:pPr>
        <w:spacing w:before="8" w:line="160" w:lineRule="exact"/>
        <w:rPr>
          <w:sz w:val="16"/>
          <w:szCs w:val="16"/>
        </w:rPr>
      </w:pPr>
    </w:p>
    <w:p w:rsidR="007126BA" w:rsidRDefault="00FD70D3">
      <w:pPr>
        <w:spacing w:line="360" w:lineRule="auto"/>
        <w:ind w:left="100" w:right="7127"/>
        <w:rPr>
          <w:sz w:val="32"/>
          <w:szCs w:val="32"/>
        </w:rPr>
      </w:pPr>
      <w:r>
        <w:rPr>
          <w:b/>
          <w:sz w:val="32"/>
          <w:szCs w:val="32"/>
        </w:rPr>
        <w:t>V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gramStart"/>
      <w:r>
        <w:rPr>
          <w:b/>
          <w:spacing w:val="-2"/>
          <w:sz w:val="32"/>
          <w:szCs w:val="32"/>
        </w:rPr>
        <w:t>m</w:t>
      </w:r>
      <w:r>
        <w:rPr>
          <w:b/>
          <w:sz w:val="32"/>
          <w:szCs w:val="32"/>
        </w:rPr>
        <w:t>eld</w:t>
      </w:r>
      <w:r>
        <w:rPr>
          <w:b/>
          <w:spacing w:val="2"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 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</w:p>
    <w:p w:rsidR="007126BA" w:rsidRDefault="00FD70D3">
      <w:pPr>
        <w:spacing w:before="10" w:line="259" w:lineRule="auto"/>
        <w:ind w:left="100" w:right="406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pacing w:val="-3"/>
          <w:sz w:val="32"/>
          <w:szCs w:val="32"/>
        </w:rPr>
        <w:t>e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at 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o</w:t>
      </w:r>
      <w:r>
        <w:rPr>
          <w:spacing w:val="3"/>
          <w:sz w:val="32"/>
          <w:szCs w:val="32"/>
        </w:rPr>
        <w:t>p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st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level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3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 xml:space="preserve">e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ree.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re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two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3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ree,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2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two s</w:t>
      </w:r>
      <w:r>
        <w:rPr>
          <w:spacing w:val="2"/>
          <w:sz w:val="32"/>
          <w:szCs w:val="32"/>
        </w:rPr>
        <w:t>u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trees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by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att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u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tree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er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child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ub</w:t>
      </w:r>
      <w:r>
        <w:rPr>
          <w:sz w:val="32"/>
          <w:szCs w:val="32"/>
        </w:rPr>
        <w:t>tree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-3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ll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ee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an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adj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st</w:t>
      </w:r>
      <w:r>
        <w:rPr>
          <w:spacing w:val="-6"/>
          <w:sz w:val="32"/>
          <w:szCs w:val="32"/>
        </w:rPr>
        <w:t xml:space="preserve"> 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.</w:t>
      </w:r>
    </w:p>
    <w:p w:rsidR="007126BA" w:rsidRDefault="007126BA">
      <w:pPr>
        <w:spacing w:before="7" w:line="160" w:lineRule="exact"/>
        <w:rPr>
          <w:sz w:val="16"/>
          <w:szCs w:val="16"/>
        </w:rPr>
      </w:pPr>
    </w:p>
    <w:p w:rsidR="007126BA" w:rsidRDefault="00FD70D3">
      <w:pPr>
        <w:spacing w:line="258" w:lineRule="auto"/>
        <w:ind w:left="100" w:right="1230"/>
        <w:rPr>
          <w:sz w:val="32"/>
          <w:szCs w:val="32"/>
        </w:rPr>
      </w:pPr>
      <w:r>
        <w:rPr>
          <w:b/>
          <w:sz w:val="32"/>
          <w:szCs w:val="32"/>
        </w:rPr>
        <w:t>Protec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ed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sz w:val="32"/>
          <w:szCs w:val="32"/>
        </w:rPr>
        <w:t>v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proofErr w:type="gramStart"/>
      <w:r>
        <w:rPr>
          <w:b/>
          <w:w w:val="99"/>
          <w:sz w:val="32"/>
          <w:szCs w:val="32"/>
        </w:rPr>
        <w:t>r</w:t>
      </w:r>
      <w:r>
        <w:rPr>
          <w:b/>
          <w:spacing w:val="1"/>
          <w:w w:val="99"/>
          <w:sz w:val="32"/>
          <w:szCs w:val="32"/>
        </w:rPr>
        <w:t>e</w:t>
      </w:r>
      <w:r>
        <w:rPr>
          <w:b/>
          <w:spacing w:val="-2"/>
          <w:w w:val="99"/>
          <w:sz w:val="32"/>
          <w:szCs w:val="32"/>
        </w:rPr>
        <w:t>m</w:t>
      </w:r>
      <w:r>
        <w:rPr>
          <w:b/>
          <w:spacing w:val="1"/>
          <w:w w:val="99"/>
          <w:sz w:val="32"/>
          <w:szCs w:val="32"/>
        </w:rPr>
        <w:t>ov</w:t>
      </w:r>
      <w:r>
        <w:rPr>
          <w:b/>
          <w:w w:val="99"/>
          <w:sz w:val="32"/>
          <w:szCs w:val="32"/>
        </w:rPr>
        <w:t>eN</w:t>
      </w:r>
      <w:r>
        <w:rPr>
          <w:b/>
          <w:spacing w:val="1"/>
          <w:w w:val="99"/>
          <w:sz w:val="32"/>
          <w:szCs w:val="32"/>
        </w:rPr>
        <w:t>o</w:t>
      </w:r>
      <w:r>
        <w:rPr>
          <w:b/>
          <w:w w:val="99"/>
          <w:sz w:val="32"/>
          <w:szCs w:val="32"/>
        </w:rPr>
        <w:t>de</w:t>
      </w:r>
      <w:proofErr w:type="spellEnd"/>
      <w:r>
        <w:rPr>
          <w:b/>
          <w:spacing w:val="1"/>
          <w:w w:val="99"/>
          <w:sz w:val="32"/>
          <w:szCs w:val="32"/>
        </w:rPr>
        <w:t>(</w:t>
      </w:r>
      <w:proofErr w:type="spellStart"/>
      <w:proofErr w:type="gramEnd"/>
      <w:r>
        <w:rPr>
          <w:b/>
          <w:w w:val="99"/>
          <w:sz w:val="32"/>
          <w:szCs w:val="32"/>
        </w:rPr>
        <w:t>Fibo</w:t>
      </w:r>
      <w:r>
        <w:rPr>
          <w:b/>
          <w:spacing w:val="3"/>
          <w:w w:val="99"/>
          <w:sz w:val="32"/>
          <w:szCs w:val="32"/>
        </w:rPr>
        <w:t>n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cci</w:t>
      </w:r>
      <w:r>
        <w:rPr>
          <w:b/>
          <w:spacing w:val="-1"/>
          <w:w w:val="99"/>
          <w:sz w:val="32"/>
          <w:szCs w:val="32"/>
        </w:rPr>
        <w:t>H</w:t>
      </w:r>
      <w:r>
        <w:rPr>
          <w:b/>
          <w:w w:val="99"/>
          <w:sz w:val="32"/>
          <w:szCs w:val="32"/>
        </w:rPr>
        <w:t>e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pN</w:t>
      </w:r>
      <w:r>
        <w:rPr>
          <w:b/>
          <w:spacing w:val="1"/>
          <w:w w:val="99"/>
          <w:sz w:val="32"/>
          <w:szCs w:val="32"/>
        </w:rPr>
        <w:t>o</w:t>
      </w:r>
      <w:r>
        <w:rPr>
          <w:b/>
          <w:w w:val="99"/>
          <w:sz w:val="32"/>
          <w:szCs w:val="32"/>
        </w:rPr>
        <w:t>de</w:t>
      </w:r>
      <w:proofErr w:type="spellEnd"/>
      <w:r>
        <w:rPr>
          <w:b/>
          <w:spacing w:val="2"/>
          <w:w w:val="99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C</w:t>
      </w:r>
      <w:r>
        <w:rPr>
          <w:b/>
          <w:sz w:val="32"/>
          <w:szCs w:val="32"/>
        </w:rPr>
        <w:t>hild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Fibon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cci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pacing w:val="-28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degN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4" w:line="140" w:lineRule="exact"/>
        <w:rPr>
          <w:sz w:val="15"/>
          <w:szCs w:val="15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1066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acciHeap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2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</w:t>
      </w:r>
      <w:r>
        <w:rPr>
          <w:spacing w:val="1"/>
          <w:sz w:val="32"/>
          <w:szCs w:val="32"/>
        </w:rPr>
        <w:t>d</w:t>
      </w:r>
      <w:proofErr w:type="spellEnd"/>
      <w:r>
        <w:rPr>
          <w:sz w:val="32"/>
          <w:szCs w:val="32"/>
        </w:rPr>
        <w:t>,</w:t>
      </w:r>
      <w:r>
        <w:rPr>
          <w:spacing w:val="-1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acc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HeapN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</w:p>
    <w:p w:rsidR="007126BA" w:rsidRDefault="007126BA">
      <w:pPr>
        <w:spacing w:before="9" w:line="140" w:lineRule="exact"/>
        <w:rPr>
          <w:sz w:val="15"/>
          <w:szCs w:val="15"/>
        </w:rPr>
      </w:pPr>
    </w:p>
    <w:p w:rsidR="007126BA" w:rsidRDefault="00FD70D3">
      <w:pPr>
        <w:spacing w:line="258" w:lineRule="auto"/>
        <w:ind w:left="100" w:right="232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er</w:t>
      </w:r>
      <w:r>
        <w:rPr>
          <w:spacing w:val="-2"/>
          <w:sz w:val="32"/>
          <w:szCs w:val="32"/>
        </w:rPr>
        <w:t>f</w:t>
      </w:r>
      <w:r>
        <w:rPr>
          <w:spacing w:val="1"/>
          <w:sz w:val="32"/>
          <w:szCs w:val="32"/>
        </w:rPr>
        <w:t>or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task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r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rom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its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doub</w:t>
      </w:r>
      <w:r>
        <w:rPr>
          <w:sz w:val="32"/>
          <w:szCs w:val="32"/>
        </w:rPr>
        <w:t>ly li</w:t>
      </w:r>
      <w:r>
        <w:rPr>
          <w:spacing w:val="1"/>
          <w:sz w:val="32"/>
          <w:szCs w:val="32"/>
        </w:rPr>
        <w:t>nk</w:t>
      </w:r>
      <w:r>
        <w:rPr>
          <w:sz w:val="32"/>
          <w:szCs w:val="32"/>
        </w:rPr>
        <w:t>ed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list.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r</w:t>
      </w:r>
      <w:r>
        <w:rPr>
          <w:spacing w:val="4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3"/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,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set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child</w:t>
      </w:r>
      <w:r>
        <w:rPr>
          <w:spacing w:val="-5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.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4"/>
          <w:sz w:val="32"/>
          <w:szCs w:val="32"/>
        </w:rPr>
        <w:t>h</w:t>
      </w:r>
      <w:r>
        <w:rPr>
          <w:sz w:val="32"/>
          <w:szCs w:val="32"/>
        </w:rPr>
        <w:t>en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ad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ed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 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p</w:t>
      </w:r>
      <w:r>
        <w:rPr>
          <w:spacing w:val="-2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st</w:t>
      </w:r>
      <w:r>
        <w:rPr>
          <w:spacing w:val="-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 xml:space="preserve">of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.</w:t>
      </w:r>
    </w:p>
    <w:p w:rsidR="007126BA" w:rsidRDefault="007126BA">
      <w:pPr>
        <w:spacing w:before="1" w:line="160" w:lineRule="exact"/>
        <w:rPr>
          <w:sz w:val="17"/>
          <w:szCs w:val="17"/>
        </w:rPr>
      </w:pPr>
    </w:p>
    <w:p w:rsidR="007126BA" w:rsidRDefault="00FD70D3">
      <w:pPr>
        <w:spacing w:line="258" w:lineRule="auto"/>
        <w:ind w:left="100" w:right="55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in</w:t>
      </w:r>
      <w:r>
        <w:rPr>
          <w:b/>
          <w:spacing w:val="-2"/>
          <w:sz w:val="32"/>
          <w:szCs w:val="32"/>
        </w:rPr>
        <w:t>k</w:t>
      </w:r>
      <w:r>
        <w:rPr>
          <w:b/>
          <w:spacing w:val="1"/>
          <w:sz w:val="32"/>
          <w:szCs w:val="32"/>
        </w:rPr>
        <w:t>(</w:t>
      </w:r>
      <w:proofErr w:type="spellStart"/>
      <w:proofErr w:type="gramEnd"/>
      <w:r>
        <w:rPr>
          <w:b/>
          <w:spacing w:val="2"/>
          <w:sz w:val="32"/>
          <w:szCs w:val="32"/>
        </w:rPr>
        <w:t>F</w:t>
      </w:r>
      <w:r>
        <w:rPr>
          <w:b/>
          <w:sz w:val="32"/>
          <w:szCs w:val="32"/>
        </w:rPr>
        <w:t>ib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cci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pN</w:t>
      </w:r>
      <w:r>
        <w:rPr>
          <w:b/>
          <w:spacing w:val="1"/>
          <w:sz w:val="32"/>
          <w:szCs w:val="32"/>
        </w:rPr>
        <w:t>o</w:t>
      </w:r>
      <w:r>
        <w:rPr>
          <w:b/>
          <w:spacing w:val="2"/>
          <w:sz w:val="32"/>
          <w:szCs w:val="32"/>
        </w:rPr>
        <w:t>d</w:t>
      </w:r>
      <w:r>
        <w:rPr>
          <w:b/>
          <w:sz w:val="32"/>
          <w:szCs w:val="32"/>
        </w:rPr>
        <w:t>e</w:t>
      </w:r>
      <w:proofErr w:type="spellEnd"/>
      <w:r>
        <w:rPr>
          <w:b/>
          <w:spacing w:val="-32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degN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  <w:r>
        <w:rPr>
          <w:b/>
          <w:spacing w:val="-2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b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cci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m</w:t>
      </w:r>
      <w:r>
        <w:rPr>
          <w:b/>
          <w:sz w:val="32"/>
          <w:szCs w:val="32"/>
        </w:rPr>
        <w:t>Chil</w:t>
      </w:r>
      <w:r>
        <w:rPr>
          <w:b/>
          <w:spacing w:val="2"/>
          <w:sz w:val="32"/>
          <w:szCs w:val="32"/>
        </w:rPr>
        <w:t>d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5" w:line="140" w:lineRule="exact"/>
        <w:rPr>
          <w:sz w:val="15"/>
          <w:szCs w:val="15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1041"/>
        <w:rPr>
          <w:sz w:val="32"/>
          <w:szCs w:val="32"/>
        </w:rPr>
        <w:sectPr w:rsidR="007126BA">
          <w:pgSz w:w="12240" w:h="15840"/>
          <w:pgMar w:top="1380" w:right="1380" w:bottom="280" w:left="1340" w:header="720" w:footer="720" w:gutter="0"/>
          <w:cols w:space="720"/>
        </w:sect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acciHeapN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26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de</w:t>
      </w:r>
      <w:r>
        <w:rPr>
          <w:spacing w:val="4"/>
          <w:sz w:val="32"/>
          <w:szCs w:val="32"/>
        </w:rPr>
        <w:t>g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acci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eapN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</w:p>
    <w:p w:rsidR="007126BA" w:rsidRDefault="00FD70D3">
      <w:pPr>
        <w:spacing w:before="52" w:line="258" w:lineRule="auto"/>
        <w:ind w:left="100" w:right="388"/>
        <w:rPr>
          <w:sz w:val="32"/>
          <w:szCs w:val="32"/>
        </w:rPr>
      </w:pPr>
      <w:r>
        <w:rPr>
          <w:sz w:val="32"/>
          <w:szCs w:val="32"/>
        </w:rPr>
        <w:lastRenderedPageBreak/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-1"/>
          <w:sz w:val="32"/>
          <w:szCs w:val="32"/>
        </w:rPr>
        <w:t>s</w:t>
      </w:r>
      <w:r>
        <w:rPr>
          <w:sz w:val="32"/>
          <w:szCs w:val="32"/>
        </w:rPr>
        <w:t>ed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talked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ab</w:t>
      </w:r>
      <w:r>
        <w:rPr>
          <w:spacing w:val="1"/>
          <w:sz w:val="32"/>
          <w:szCs w:val="32"/>
        </w:rPr>
        <w:t>ou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</w:t>
      </w:r>
      <w:r>
        <w:rPr>
          <w:spacing w:val="-1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W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’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9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z w:val="32"/>
          <w:szCs w:val="32"/>
        </w:rPr>
        <w:t xml:space="preserve"> 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-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ec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ary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es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doub</w:t>
      </w:r>
      <w:r>
        <w:rPr>
          <w:sz w:val="32"/>
          <w:szCs w:val="32"/>
        </w:rPr>
        <w:t>ly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lin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ed list.</w:t>
      </w:r>
    </w:p>
    <w:p w:rsidR="007126BA" w:rsidRDefault="007126BA">
      <w:pPr>
        <w:spacing w:before="8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proofErr w:type="gramStart"/>
      <w:r>
        <w:rPr>
          <w:b/>
          <w:spacing w:val="2"/>
          <w:w w:val="99"/>
          <w:sz w:val="32"/>
          <w:szCs w:val="32"/>
        </w:rPr>
        <w:t>d</w:t>
      </w:r>
      <w:r>
        <w:rPr>
          <w:b/>
          <w:w w:val="99"/>
          <w:sz w:val="32"/>
          <w:szCs w:val="32"/>
        </w:rPr>
        <w:t>ecr</w:t>
      </w:r>
      <w:r>
        <w:rPr>
          <w:b/>
          <w:spacing w:val="2"/>
          <w:w w:val="99"/>
          <w:sz w:val="32"/>
          <w:szCs w:val="32"/>
        </w:rPr>
        <w:t>e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seKey</w:t>
      </w:r>
      <w:proofErr w:type="spellEnd"/>
      <w:r>
        <w:rPr>
          <w:b/>
          <w:w w:val="99"/>
          <w:sz w:val="32"/>
          <w:szCs w:val="32"/>
        </w:rPr>
        <w:t>(</w:t>
      </w:r>
      <w:proofErr w:type="spellStart"/>
      <w:proofErr w:type="gramEnd"/>
      <w:r>
        <w:rPr>
          <w:b/>
          <w:w w:val="99"/>
          <w:sz w:val="32"/>
          <w:szCs w:val="32"/>
        </w:rPr>
        <w:t>Fibon</w:t>
      </w:r>
      <w:r>
        <w:rPr>
          <w:b/>
          <w:spacing w:val="2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cc</w:t>
      </w:r>
      <w:r>
        <w:rPr>
          <w:b/>
          <w:spacing w:val="2"/>
          <w:w w:val="99"/>
          <w:sz w:val="32"/>
          <w:szCs w:val="32"/>
        </w:rPr>
        <w:t>i</w:t>
      </w:r>
      <w:r>
        <w:rPr>
          <w:b/>
          <w:spacing w:val="-1"/>
          <w:w w:val="99"/>
          <w:sz w:val="32"/>
          <w:szCs w:val="32"/>
        </w:rPr>
        <w:t>H</w:t>
      </w:r>
      <w:r>
        <w:rPr>
          <w:b/>
          <w:w w:val="99"/>
          <w:sz w:val="32"/>
          <w:szCs w:val="32"/>
        </w:rPr>
        <w:t>e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pN</w:t>
      </w:r>
      <w:r>
        <w:rPr>
          <w:b/>
          <w:spacing w:val="1"/>
          <w:w w:val="99"/>
          <w:sz w:val="32"/>
          <w:szCs w:val="32"/>
        </w:rPr>
        <w:t>o</w:t>
      </w:r>
      <w:r>
        <w:rPr>
          <w:b/>
          <w:w w:val="99"/>
          <w:sz w:val="32"/>
          <w:szCs w:val="32"/>
        </w:rPr>
        <w:t>de</w:t>
      </w:r>
      <w:proofErr w:type="spellEnd"/>
      <w:r>
        <w:rPr>
          <w:b/>
          <w:spacing w:val="6"/>
          <w:w w:val="99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C</w:t>
      </w:r>
      <w:r>
        <w:rPr>
          <w:b/>
          <w:sz w:val="32"/>
          <w:szCs w:val="32"/>
        </w:rPr>
        <w:t>h</w:t>
      </w:r>
      <w:r>
        <w:rPr>
          <w:b/>
          <w:spacing w:val="5"/>
          <w:sz w:val="32"/>
          <w:szCs w:val="32"/>
        </w:rPr>
        <w:t>i</w:t>
      </w:r>
      <w:r>
        <w:rPr>
          <w:b/>
          <w:sz w:val="32"/>
          <w:szCs w:val="32"/>
        </w:rPr>
        <w:t>ld</w:t>
      </w:r>
      <w:proofErr w:type="spellEnd"/>
      <w:r>
        <w:rPr>
          <w:b/>
          <w:sz w:val="32"/>
          <w:szCs w:val="32"/>
        </w:rPr>
        <w:t>,</w:t>
      </w:r>
      <w:r>
        <w:rPr>
          <w:b/>
          <w:spacing w:val="-15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proofErr w:type="spellEnd"/>
      <w:r>
        <w:rPr>
          <w:b/>
          <w:spacing w:val="-5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cV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4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acciHeapN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2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</w:t>
      </w:r>
      <w:r>
        <w:rPr>
          <w:spacing w:val="1"/>
          <w:sz w:val="32"/>
          <w:szCs w:val="32"/>
        </w:rPr>
        <w:t>d</w:t>
      </w:r>
      <w:proofErr w:type="spellEnd"/>
      <w:r>
        <w:rPr>
          <w:sz w:val="32"/>
          <w:szCs w:val="32"/>
        </w:rPr>
        <w:t>,</w:t>
      </w:r>
      <w:r>
        <w:rPr>
          <w:spacing w:val="-1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ecVal</w:t>
      </w:r>
      <w:proofErr w:type="spellEnd"/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8" w:lineRule="auto"/>
        <w:ind w:left="100" w:right="31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decreases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proofErr w:type="spellStart"/>
      <w:proofErr w:type="gram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ecVa</w:t>
      </w:r>
      <w:r>
        <w:rPr>
          <w:spacing w:val="2"/>
          <w:sz w:val="32"/>
          <w:szCs w:val="32"/>
        </w:rPr>
        <w:t>l</w:t>
      </w:r>
      <w:proofErr w:type="spellEnd"/>
      <w:r>
        <w:rPr>
          <w:sz w:val="32"/>
          <w:szCs w:val="32"/>
        </w:rPr>
        <w:t>,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</w:t>
      </w:r>
      <w:proofErr w:type="gramEnd"/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pa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sed 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g</w:t>
      </w:r>
      <w:r>
        <w:rPr>
          <w:spacing w:val="3"/>
          <w:sz w:val="32"/>
          <w:szCs w:val="32"/>
        </w:rPr>
        <w:t>u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t.</w:t>
      </w:r>
    </w:p>
    <w:p w:rsidR="007126BA" w:rsidRDefault="007126BA">
      <w:pPr>
        <w:spacing w:before="2" w:line="160" w:lineRule="exact"/>
        <w:rPr>
          <w:sz w:val="16"/>
          <w:szCs w:val="16"/>
        </w:rPr>
      </w:pPr>
    </w:p>
    <w:p w:rsidR="007126BA" w:rsidRDefault="00FD70D3">
      <w:pPr>
        <w:spacing w:line="259" w:lineRule="auto"/>
        <w:ind w:left="100" w:right="214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es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its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pare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t,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need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 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</w:t>
      </w:r>
      <w:r>
        <w:rPr>
          <w:spacing w:val="-9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2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casca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>()</w:t>
      </w:r>
      <w:r>
        <w:rPr>
          <w:spacing w:val="-2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eck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child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cut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arent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and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ancest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rs.</w:t>
      </w:r>
    </w:p>
    <w:p w:rsidR="007126BA" w:rsidRDefault="007126BA">
      <w:pPr>
        <w:spacing w:before="7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proofErr w:type="gramStart"/>
      <w:r>
        <w:rPr>
          <w:b/>
          <w:w w:val="99"/>
          <w:sz w:val="32"/>
          <w:szCs w:val="32"/>
        </w:rPr>
        <w:t>ca</w:t>
      </w:r>
      <w:r>
        <w:rPr>
          <w:b/>
          <w:spacing w:val="1"/>
          <w:w w:val="99"/>
          <w:sz w:val="32"/>
          <w:szCs w:val="32"/>
        </w:rPr>
        <w:t>s</w:t>
      </w:r>
      <w:r>
        <w:rPr>
          <w:b/>
          <w:w w:val="99"/>
          <w:sz w:val="32"/>
          <w:szCs w:val="32"/>
        </w:rPr>
        <w:t>c</w:t>
      </w:r>
      <w:r>
        <w:rPr>
          <w:b/>
          <w:spacing w:val="3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din</w:t>
      </w:r>
      <w:r>
        <w:rPr>
          <w:b/>
          <w:spacing w:val="1"/>
          <w:w w:val="99"/>
          <w:sz w:val="32"/>
          <w:szCs w:val="32"/>
        </w:rPr>
        <w:t>g</w:t>
      </w:r>
      <w:r>
        <w:rPr>
          <w:b/>
          <w:w w:val="99"/>
          <w:sz w:val="32"/>
          <w:szCs w:val="32"/>
        </w:rPr>
        <w:t>Cut</w:t>
      </w:r>
      <w:proofErr w:type="spellEnd"/>
      <w:r>
        <w:rPr>
          <w:b/>
          <w:spacing w:val="1"/>
          <w:w w:val="99"/>
          <w:sz w:val="32"/>
          <w:szCs w:val="32"/>
        </w:rPr>
        <w:t>(</w:t>
      </w:r>
      <w:proofErr w:type="spellStart"/>
      <w:proofErr w:type="gramEnd"/>
      <w:r>
        <w:rPr>
          <w:b/>
          <w:w w:val="99"/>
          <w:sz w:val="32"/>
          <w:szCs w:val="32"/>
        </w:rPr>
        <w:t>Fibon</w:t>
      </w:r>
      <w:r>
        <w:rPr>
          <w:b/>
          <w:spacing w:val="2"/>
          <w:w w:val="99"/>
          <w:sz w:val="32"/>
          <w:szCs w:val="32"/>
        </w:rPr>
        <w:t>ac</w:t>
      </w:r>
      <w:r>
        <w:rPr>
          <w:b/>
          <w:w w:val="99"/>
          <w:sz w:val="32"/>
          <w:szCs w:val="32"/>
        </w:rPr>
        <w:t>ci</w:t>
      </w:r>
      <w:r>
        <w:rPr>
          <w:b/>
          <w:spacing w:val="-1"/>
          <w:w w:val="99"/>
          <w:sz w:val="32"/>
          <w:szCs w:val="32"/>
        </w:rPr>
        <w:t>H</w:t>
      </w:r>
      <w:r>
        <w:rPr>
          <w:b/>
          <w:w w:val="99"/>
          <w:sz w:val="32"/>
          <w:szCs w:val="32"/>
        </w:rPr>
        <w:t>e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pN</w:t>
      </w:r>
      <w:r>
        <w:rPr>
          <w:b/>
          <w:spacing w:val="1"/>
          <w:w w:val="99"/>
          <w:sz w:val="32"/>
          <w:szCs w:val="32"/>
        </w:rPr>
        <w:t>o</w:t>
      </w:r>
      <w:r>
        <w:rPr>
          <w:b/>
          <w:w w:val="99"/>
          <w:sz w:val="32"/>
          <w:szCs w:val="32"/>
        </w:rPr>
        <w:t>de</w:t>
      </w:r>
      <w:proofErr w:type="spellEnd"/>
      <w:r>
        <w:rPr>
          <w:b/>
          <w:spacing w:val="3"/>
          <w:w w:val="99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</w:t>
      </w:r>
      <w:r>
        <w:rPr>
          <w:b/>
          <w:spacing w:val="3"/>
          <w:sz w:val="32"/>
          <w:szCs w:val="32"/>
        </w:rPr>
        <w:t>g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acciHeapN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2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</w:t>
      </w:r>
      <w:r>
        <w:rPr>
          <w:spacing w:val="4"/>
          <w:sz w:val="32"/>
          <w:szCs w:val="32"/>
        </w:rPr>
        <w:t>g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62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</w:t>
      </w:r>
      <w:r>
        <w:rPr>
          <w:spacing w:val="1"/>
          <w:sz w:val="32"/>
          <w:szCs w:val="32"/>
        </w:rPr>
        <w:t>io</w:t>
      </w:r>
      <w:r>
        <w:rPr>
          <w:sz w:val="32"/>
          <w:szCs w:val="32"/>
        </w:rPr>
        <w:t>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che</w:t>
      </w:r>
      <w:r>
        <w:rPr>
          <w:spacing w:val="-2"/>
          <w:sz w:val="32"/>
          <w:szCs w:val="32"/>
        </w:rPr>
        <w:t>c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chil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proofErr w:type="spellEnd"/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w w:val="99"/>
          <w:sz w:val="32"/>
          <w:szCs w:val="32"/>
        </w:rPr>
        <w:t>n</w:t>
      </w:r>
      <w:r>
        <w:rPr>
          <w:w w:val="99"/>
          <w:sz w:val="32"/>
          <w:szCs w:val="32"/>
        </w:rPr>
        <w:t>ecessary c</w:t>
      </w:r>
      <w:r>
        <w:rPr>
          <w:spacing w:val="1"/>
          <w:w w:val="99"/>
          <w:sz w:val="32"/>
          <w:szCs w:val="32"/>
        </w:rPr>
        <w:t>h</w:t>
      </w:r>
      <w:r>
        <w:rPr>
          <w:w w:val="99"/>
          <w:sz w:val="32"/>
          <w:szCs w:val="32"/>
        </w:rPr>
        <w:t>a</w:t>
      </w:r>
      <w:r>
        <w:rPr>
          <w:spacing w:val="1"/>
          <w:w w:val="99"/>
          <w:sz w:val="32"/>
          <w:szCs w:val="32"/>
        </w:rPr>
        <w:t>ng</w:t>
      </w:r>
      <w:r>
        <w:rPr>
          <w:w w:val="99"/>
          <w:sz w:val="32"/>
          <w:szCs w:val="32"/>
        </w:rPr>
        <w:t>es</w:t>
      </w:r>
      <w:r>
        <w:rPr>
          <w:sz w:val="32"/>
          <w:szCs w:val="32"/>
        </w:rPr>
        <w:t xml:space="preserve"> 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per</w:t>
      </w:r>
      <w:r>
        <w:rPr>
          <w:spacing w:val="1"/>
          <w:sz w:val="32"/>
          <w:szCs w:val="32"/>
        </w:rPr>
        <w:t>fo</w:t>
      </w:r>
      <w:r>
        <w:rPr>
          <w:spacing w:val="-3"/>
          <w:sz w:val="32"/>
          <w:szCs w:val="32"/>
        </w:rPr>
        <w:t>r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s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</w:t>
      </w:r>
      <w:r>
        <w:rPr>
          <w:spacing w:val="4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f</w:t>
      </w:r>
      <w:proofErr w:type="spellEnd"/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proofErr w:type="spellEnd"/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alse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parent,</w:t>
      </w:r>
      <w:r>
        <w:rPr>
          <w:spacing w:val="-5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e.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proofErr w:type="spellEnd"/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keep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up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tree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 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til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it fi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node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wh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se</w:t>
      </w:r>
      <w:r>
        <w:rPr>
          <w:spacing w:val="-8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</w:t>
      </w:r>
      <w:r>
        <w:rPr>
          <w:spacing w:val="5"/>
          <w:sz w:val="32"/>
          <w:szCs w:val="32"/>
        </w:rPr>
        <w:t>l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proofErr w:type="spellEnd"/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alse.</w:t>
      </w:r>
    </w:p>
    <w:p w:rsidR="007126BA" w:rsidRDefault="007126BA">
      <w:pPr>
        <w:spacing w:before="5" w:line="120" w:lineRule="exact"/>
        <w:rPr>
          <w:sz w:val="12"/>
          <w:szCs w:val="12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r>
        <w:rPr>
          <w:b/>
          <w:spacing w:val="2"/>
          <w:sz w:val="32"/>
          <w:szCs w:val="32"/>
        </w:rPr>
        <w:t>.</w:t>
      </w:r>
      <w:r>
        <w:rPr>
          <w:b/>
          <w:sz w:val="32"/>
          <w:szCs w:val="32"/>
        </w:rPr>
        <w:t>ja</w:t>
      </w:r>
      <w:r>
        <w:rPr>
          <w:b/>
          <w:spacing w:val="1"/>
          <w:sz w:val="32"/>
          <w:szCs w:val="32"/>
        </w:rPr>
        <w:t>v</w:t>
      </w:r>
      <w:r>
        <w:rPr>
          <w:b/>
          <w:sz w:val="32"/>
          <w:szCs w:val="32"/>
        </w:rPr>
        <w:t>a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258" w:lineRule="auto"/>
        <w:ind w:left="100" w:right="772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raph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en</w:t>
      </w:r>
      <w:r>
        <w:rPr>
          <w:sz w:val="32"/>
          <w:szCs w:val="32"/>
        </w:rPr>
        <w:t>cap</w:t>
      </w:r>
      <w:r>
        <w:rPr>
          <w:spacing w:val="1"/>
          <w:sz w:val="32"/>
          <w:szCs w:val="32"/>
        </w:rPr>
        <w:t>su</w:t>
      </w:r>
      <w:r>
        <w:rPr>
          <w:sz w:val="32"/>
          <w:szCs w:val="32"/>
        </w:rPr>
        <w:t>lates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no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pacing w:val="-3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pub</w:t>
      </w:r>
      <w:r>
        <w:rPr>
          <w:sz w:val="32"/>
          <w:szCs w:val="32"/>
        </w:rPr>
        <w:t>lic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</w:t>
      </w:r>
      <w:r>
        <w:rPr>
          <w:spacing w:val="4"/>
          <w:sz w:val="32"/>
          <w:szCs w:val="32"/>
        </w:rPr>
        <w:t>f</w:t>
      </w:r>
      <w:r>
        <w:rPr>
          <w:sz w:val="32"/>
          <w:szCs w:val="32"/>
        </w:rPr>
        <w:t>Graph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which le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graph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its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pr</w:t>
      </w:r>
      <w:r>
        <w:rPr>
          <w:spacing w:val="1"/>
          <w:sz w:val="32"/>
          <w:szCs w:val="32"/>
        </w:rPr>
        <w:t>op</w:t>
      </w:r>
      <w:r>
        <w:rPr>
          <w:sz w:val="32"/>
          <w:szCs w:val="32"/>
        </w:rPr>
        <w:t>erties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ex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weig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t.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Graph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2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es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-1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s:</w:t>
      </w:r>
    </w:p>
    <w:p w:rsidR="007126BA" w:rsidRDefault="007126BA">
      <w:pPr>
        <w:spacing w:before="8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di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>pl</w:t>
      </w:r>
      <w:r>
        <w:rPr>
          <w:b/>
          <w:spacing w:val="1"/>
          <w:sz w:val="32"/>
          <w:szCs w:val="32"/>
        </w:rPr>
        <w:t>ay</w:t>
      </w:r>
      <w:r>
        <w:rPr>
          <w:b/>
          <w:sz w:val="32"/>
          <w:szCs w:val="32"/>
        </w:rPr>
        <w:t>()</w:t>
      </w:r>
      <w:proofErr w:type="gramEnd"/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  <w:sectPr w:rsidR="007126BA">
          <w:pgSz w:w="12240" w:h="15840"/>
          <w:pgMar w:top="1380" w:right="1360" w:bottom="280" w:left="1340" w:header="720" w:footer="720" w:gutter="0"/>
          <w:cols w:space="720"/>
        </w:sect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FD70D3">
      <w:pPr>
        <w:spacing w:before="52"/>
        <w:ind w:left="100"/>
        <w:rPr>
          <w:sz w:val="32"/>
          <w:szCs w:val="32"/>
        </w:rPr>
      </w:pPr>
      <w:r>
        <w:rPr>
          <w:sz w:val="32"/>
          <w:szCs w:val="32"/>
        </w:rPr>
        <w:lastRenderedPageBreak/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di</w:t>
      </w:r>
      <w:r>
        <w:rPr>
          <w:spacing w:val="-1"/>
          <w:sz w:val="32"/>
          <w:szCs w:val="32"/>
        </w:rPr>
        <w:t>s</w:t>
      </w:r>
      <w:r>
        <w:rPr>
          <w:spacing w:val="1"/>
          <w:sz w:val="32"/>
          <w:szCs w:val="32"/>
        </w:rPr>
        <w:t>p</w:t>
      </w:r>
      <w:r>
        <w:rPr>
          <w:spacing w:val="-2"/>
          <w:sz w:val="32"/>
          <w:szCs w:val="32"/>
        </w:rPr>
        <w:t>l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ex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weig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t.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</w:t>
      </w:r>
      <w:r>
        <w:rPr>
          <w:b/>
          <w:spacing w:val="3"/>
          <w:sz w:val="32"/>
          <w:szCs w:val="32"/>
        </w:rPr>
        <w:t>e</w:t>
      </w:r>
      <w:r>
        <w:rPr>
          <w:b/>
          <w:sz w:val="32"/>
          <w:szCs w:val="32"/>
        </w:rPr>
        <w:t>tI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d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z w:val="32"/>
          <w:szCs w:val="32"/>
        </w:rPr>
        <w:t>pu</w:t>
      </w:r>
      <w:r>
        <w:rPr>
          <w:b/>
          <w:spacing w:val="3"/>
          <w:sz w:val="32"/>
          <w:szCs w:val="32"/>
        </w:rPr>
        <w:t>b</w:t>
      </w:r>
      <w:r>
        <w:rPr>
          <w:b/>
          <w:sz w:val="32"/>
          <w:szCs w:val="32"/>
        </w:rPr>
        <w:t>lic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v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r>
        <w:rPr>
          <w:b/>
          <w:spacing w:val="3"/>
          <w:sz w:val="32"/>
          <w:szCs w:val="32"/>
        </w:rPr>
        <w:t>g</w:t>
      </w:r>
      <w:r>
        <w:rPr>
          <w:b/>
          <w:sz w:val="32"/>
          <w:szCs w:val="32"/>
        </w:rPr>
        <w:t>etWt</w:t>
      </w:r>
      <w:proofErr w:type="spellEnd"/>
      <w:r>
        <w:rPr>
          <w:b/>
          <w:sz w:val="32"/>
          <w:szCs w:val="32"/>
        </w:rPr>
        <w:t>()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363" w:lineRule="auto"/>
        <w:ind w:left="100" w:right="458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pacing w:val="-3"/>
          <w:sz w:val="32"/>
          <w:szCs w:val="32"/>
        </w:rPr>
        <w:t>e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ex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1"/>
          <w:sz w:val="32"/>
          <w:szCs w:val="32"/>
        </w:rPr>
        <w:t>igh</w:t>
      </w:r>
      <w:r>
        <w:rPr>
          <w:sz w:val="32"/>
          <w:szCs w:val="32"/>
        </w:rPr>
        <w:t>t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tity</w:t>
      </w:r>
      <w:r>
        <w:rPr>
          <w:spacing w:val="-8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ecti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el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. 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raph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has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ll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pacing w:val="-1"/>
          <w:sz w:val="32"/>
          <w:szCs w:val="32"/>
        </w:rPr>
        <w:t>u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-3"/>
          <w:sz w:val="32"/>
          <w:szCs w:val="32"/>
        </w:rPr>
        <w:t>e</w:t>
      </w:r>
      <w:r>
        <w:rPr>
          <w:sz w:val="32"/>
          <w:szCs w:val="32"/>
        </w:rPr>
        <w:t>d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it:</w:t>
      </w:r>
    </w:p>
    <w:p w:rsidR="007126BA" w:rsidRDefault="00FD70D3">
      <w:pPr>
        <w:spacing w:before="16"/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di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>pl</w:t>
      </w:r>
      <w:r>
        <w:rPr>
          <w:b/>
          <w:spacing w:val="1"/>
          <w:sz w:val="32"/>
          <w:szCs w:val="32"/>
        </w:rPr>
        <w:t>ay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No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di</w:t>
      </w:r>
      <w:r>
        <w:rPr>
          <w:spacing w:val="-1"/>
          <w:sz w:val="32"/>
          <w:szCs w:val="32"/>
        </w:rPr>
        <w:t>s</w:t>
      </w:r>
      <w:r>
        <w:rPr>
          <w:spacing w:val="1"/>
          <w:sz w:val="32"/>
          <w:szCs w:val="32"/>
        </w:rPr>
        <w:t>p</w:t>
      </w:r>
      <w:r>
        <w:rPr>
          <w:spacing w:val="-2"/>
          <w:sz w:val="32"/>
          <w:szCs w:val="32"/>
        </w:rPr>
        <w:t>l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dg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vertices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.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ad</w:t>
      </w:r>
      <w:r>
        <w:rPr>
          <w:b/>
          <w:spacing w:val="1"/>
          <w:sz w:val="32"/>
          <w:szCs w:val="32"/>
        </w:rPr>
        <w:t>d</w:t>
      </w:r>
      <w:r>
        <w:rPr>
          <w:b/>
          <w:spacing w:val="3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proofErr w:type="spellEnd"/>
      <w:r>
        <w:rPr>
          <w:b/>
          <w:spacing w:val="-24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v1</w:t>
      </w:r>
      <w:r>
        <w:rPr>
          <w:b/>
          <w:sz w:val="32"/>
          <w:szCs w:val="32"/>
        </w:rPr>
        <w:t>,</w:t>
      </w:r>
      <w:r>
        <w:rPr>
          <w:b/>
          <w:spacing w:val="-5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proofErr w:type="spellEnd"/>
      <w:r>
        <w:rPr>
          <w:b/>
          <w:spacing w:val="-5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v2</w:t>
      </w:r>
      <w:r>
        <w:rPr>
          <w:b/>
          <w:sz w:val="32"/>
          <w:szCs w:val="32"/>
        </w:rPr>
        <w:t>,</w:t>
      </w:r>
      <w:r>
        <w:rPr>
          <w:b/>
          <w:spacing w:val="-5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pacing w:val="-3"/>
          <w:sz w:val="32"/>
          <w:szCs w:val="32"/>
        </w:rPr>
        <w:t xml:space="preserve"> </w:t>
      </w:r>
      <w:r>
        <w:rPr>
          <w:b/>
          <w:spacing w:val="4"/>
          <w:sz w:val="32"/>
          <w:szCs w:val="32"/>
        </w:rPr>
        <w:t>w</w:t>
      </w:r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proofErr w:type="spellEnd"/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2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v2</w:t>
      </w:r>
      <w:r>
        <w:rPr>
          <w:sz w:val="32"/>
          <w:szCs w:val="32"/>
        </w:rPr>
        <w:t>,</w:t>
      </w:r>
      <w:r>
        <w:rPr>
          <w:spacing w:val="-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proofErr w:type="spellEnd"/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322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ad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jacency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list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wei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 e</w:t>
      </w:r>
      <w:r>
        <w:rPr>
          <w:spacing w:val="1"/>
          <w:sz w:val="32"/>
          <w:szCs w:val="32"/>
        </w:rPr>
        <w:t>d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e.</w:t>
      </w:r>
    </w:p>
    <w:p w:rsidR="007126BA" w:rsidRDefault="007126BA">
      <w:pPr>
        <w:spacing w:before="7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pacing w:val="-9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</w:t>
      </w:r>
      <w:r>
        <w:rPr>
          <w:b/>
          <w:spacing w:val="3"/>
          <w:sz w:val="32"/>
          <w:szCs w:val="32"/>
        </w:rPr>
        <w:t>n</w:t>
      </w:r>
      <w:r>
        <w:rPr>
          <w:b/>
          <w:sz w:val="32"/>
          <w:szCs w:val="32"/>
        </w:rPr>
        <w:t>kedLi</w:t>
      </w:r>
      <w:r>
        <w:rPr>
          <w:b/>
          <w:spacing w:val="1"/>
          <w:sz w:val="32"/>
          <w:szCs w:val="32"/>
        </w:rPr>
        <w:t>st</w:t>
      </w:r>
      <w:proofErr w:type="spellEnd"/>
      <w:r>
        <w:rPr>
          <w:b/>
          <w:sz w:val="32"/>
          <w:szCs w:val="32"/>
        </w:rPr>
        <w:t>&lt;</w:t>
      </w:r>
      <w:r>
        <w:rPr>
          <w:b/>
          <w:spacing w:val="1"/>
          <w:sz w:val="32"/>
          <w:szCs w:val="32"/>
        </w:rPr>
        <w:t>I</w:t>
      </w:r>
      <w:r>
        <w:rPr>
          <w:b/>
          <w:sz w:val="32"/>
          <w:szCs w:val="32"/>
        </w:rPr>
        <w:t>nteger&gt;</w:t>
      </w:r>
      <w:r>
        <w:rPr>
          <w:b/>
          <w:spacing w:val="-29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j</w:t>
      </w:r>
      <w:r>
        <w:rPr>
          <w:b/>
          <w:spacing w:val="-2"/>
          <w:sz w:val="32"/>
          <w:szCs w:val="32"/>
        </w:rPr>
        <w:t>k</w:t>
      </w:r>
      <w:r>
        <w:rPr>
          <w:b/>
          <w:sz w:val="32"/>
          <w:szCs w:val="32"/>
        </w:rPr>
        <w:t>st</w:t>
      </w:r>
      <w:r>
        <w:rPr>
          <w:b/>
          <w:spacing w:val="2"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pacing w:val="-17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urc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>,</w:t>
      </w:r>
      <w:r>
        <w:rPr>
          <w:b/>
          <w:spacing w:val="-16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pacing w:val="-5"/>
          <w:sz w:val="32"/>
          <w:szCs w:val="32"/>
        </w:rPr>
        <w:t xml:space="preserve"> </w:t>
      </w:r>
      <w:proofErr w:type="spellStart"/>
      <w:r>
        <w:rPr>
          <w:b/>
          <w:spacing w:val="2"/>
          <w:sz w:val="32"/>
          <w:szCs w:val="32"/>
        </w:rPr>
        <w:t>d</w:t>
      </w:r>
      <w:r>
        <w:rPr>
          <w:b/>
          <w:sz w:val="32"/>
          <w:szCs w:val="32"/>
        </w:rPr>
        <w:t>esN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Lin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ed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inte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ers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c</w:t>
      </w:r>
      <w:r>
        <w:rPr>
          <w:sz w:val="32"/>
          <w:szCs w:val="32"/>
        </w:rPr>
        <w:t>eN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641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Dijk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tra</w:t>
      </w:r>
      <w:r>
        <w:rPr>
          <w:spacing w:val="-2"/>
          <w:sz w:val="32"/>
          <w:szCs w:val="32"/>
        </w:rPr>
        <w:t>’</w:t>
      </w:r>
      <w:r>
        <w:rPr>
          <w:sz w:val="32"/>
          <w:szCs w:val="32"/>
        </w:rPr>
        <w:t>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raph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 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heap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ch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ert</w:t>
      </w:r>
      <w:r>
        <w:rPr>
          <w:spacing w:val="-2"/>
          <w:sz w:val="32"/>
          <w:szCs w:val="32"/>
        </w:rPr>
        <w:t>(</w:t>
      </w:r>
      <w:proofErr w:type="gramEnd"/>
      <w:r>
        <w:rPr>
          <w:spacing w:val="1"/>
          <w:sz w:val="32"/>
          <w:szCs w:val="32"/>
        </w:rPr>
        <w:t>)</w:t>
      </w:r>
      <w:r>
        <w:rPr>
          <w:sz w:val="32"/>
          <w:szCs w:val="32"/>
        </w:rPr>
        <w:t>,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eMin</w:t>
      </w:r>
      <w:proofErr w:type="spellEnd"/>
      <w:r>
        <w:rPr>
          <w:spacing w:val="2"/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 xml:space="preserve">d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ecr</w:t>
      </w:r>
      <w:r>
        <w:rPr>
          <w:spacing w:val="-1"/>
          <w:sz w:val="32"/>
          <w:szCs w:val="32"/>
        </w:rPr>
        <w:t>e</w:t>
      </w:r>
      <w:r>
        <w:rPr>
          <w:sz w:val="32"/>
          <w:szCs w:val="32"/>
        </w:rPr>
        <w:t>aseK</w:t>
      </w:r>
      <w:r>
        <w:rPr>
          <w:spacing w:val="2"/>
          <w:sz w:val="32"/>
          <w:szCs w:val="32"/>
        </w:rPr>
        <w:t>e</w:t>
      </w:r>
      <w:r>
        <w:rPr>
          <w:spacing w:val="-1"/>
          <w:sz w:val="32"/>
          <w:szCs w:val="32"/>
        </w:rPr>
        <w:t>y</w:t>
      </w:r>
      <w:proofErr w:type="spellEnd"/>
      <w:r>
        <w:rPr>
          <w:spacing w:val="1"/>
          <w:sz w:val="32"/>
          <w:szCs w:val="32"/>
        </w:rPr>
        <w:t>(</w:t>
      </w:r>
      <w:r>
        <w:rPr>
          <w:sz w:val="32"/>
          <w:szCs w:val="32"/>
        </w:rPr>
        <w:t>).</w:t>
      </w:r>
    </w:p>
    <w:p w:rsidR="007126BA" w:rsidRDefault="007126BA">
      <w:pPr>
        <w:spacing w:before="8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9"/>
          <w:sz w:val="32"/>
          <w:szCs w:val="32"/>
        </w:rPr>
        <w:t xml:space="preserve"> </w:t>
      </w:r>
      <w:proofErr w:type="spellStart"/>
      <w:r>
        <w:rPr>
          <w:b/>
          <w:spacing w:val="-1"/>
          <w:sz w:val="32"/>
          <w:szCs w:val="32"/>
        </w:rPr>
        <w:t>H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sh</w:t>
      </w:r>
      <w:r>
        <w:rPr>
          <w:b/>
          <w:spacing w:val="2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p</w:t>
      </w:r>
      <w:proofErr w:type="spellEnd"/>
      <w:r>
        <w:rPr>
          <w:b/>
          <w:sz w:val="32"/>
          <w:szCs w:val="32"/>
        </w:rPr>
        <w:t>&lt;</w:t>
      </w:r>
      <w:r>
        <w:rPr>
          <w:b/>
          <w:spacing w:val="1"/>
          <w:sz w:val="32"/>
          <w:szCs w:val="32"/>
        </w:rPr>
        <w:t>I</w:t>
      </w:r>
      <w:r>
        <w:rPr>
          <w:b/>
          <w:sz w:val="32"/>
          <w:szCs w:val="32"/>
        </w:rPr>
        <w:t>nteger,</w:t>
      </w:r>
      <w:r>
        <w:rPr>
          <w:b/>
          <w:spacing w:val="-26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ke</w:t>
      </w:r>
      <w:r>
        <w:rPr>
          <w:b/>
          <w:spacing w:val="2"/>
          <w:sz w:val="32"/>
          <w:szCs w:val="32"/>
        </w:rPr>
        <w:t>d</w:t>
      </w:r>
      <w:r>
        <w:rPr>
          <w:b/>
          <w:sz w:val="32"/>
          <w:szCs w:val="32"/>
        </w:rPr>
        <w:t>Li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&lt;Integer</w:t>
      </w:r>
      <w:r>
        <w:rPr>
          <w:b/>
          <w:spacing w:val="1"/>
          <w:sz w:val="32"/>
          <w:szCs w:val="32"/>
        </w:rPr>
        <w:t>&gt;</w:t>
      </w:r>
      <w:r>
        <w:rPr>
          <w:b/>
          <w:sz w:val="32"/>
          <w:szCs w:val="32"/>
        </w:rPr>
        <w:t>&gt;</w:t>
      </w:r>
      <w:r>
        <w:rPr>
          <w:b/>
          <w:spacing w:val="-30"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j</w:t>
      </w:r>
      <w:r>
        <w:rPr>
          <w:b/>
          <w:spacing w:val="-2"/>
          <w:sz w:val="32"/>
          <w:szCs w:val="32"/>
        </w:rPr>
        <w:t>k</w:t>
      </w:r>
      <w:r>
        <w:rPr>
          <w:b/>
          <w:sz w:val="32"/>
          <w:szCs w:val="32"/>
        </w:rPr>
        <w:t>str</w:t>
      </w:r>
      <w:r>
        <w:rPr>
          <w:b/>
          <w:spacing w:val="1"/>
          <w:sz w:val="32"/>
          <w:szCs w:val="32"/>
        </w:rPr>
        <w:t>a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proofErr w:type="spellEnd"/>
    </w:p>
    <w:p w:rsidR="007126BA" w:rsidRDefault="00FD70D3">
      <w:pPr>
        <w:spacing w:before="30"/>
        <w:ind w:left="10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urceNo</w:t>
      </w:r>
      <w:r>
        <w:rPr>
          <w:b/>
          <w:spacing w:val="1"/>
          <w:sz w:val="32"/>
          <w:szCs w:val="32"/>
        </w:rPr>
        <w:t>d</w:t>
      </w:r>
      <w:r>
        <w:rPr>
          <w:b/>
          <w:sz w:val="32"/>
          <w:szCs w:val="32"/>
        </w:rPr>
        <w:t>e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r>
        <w:rPr>
          <w:spacing w:val="1"/>
          <w:sz w:val="32"/>
          <w:szCs w:val="32"/>
        </w:rPr>
        <w:t>h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p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k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y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ty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er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i</w:t>
      </w:r>
      <w:r>
        <w:rPr>
          <w:spacing w:val="3"/>
          <w:sz w:val="32"/>
          <w:szCs w:val="32"/>
        </w:rPr>
        <w:t>n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List</w:t>
      </w:r>
      <w:proofErr w:type="spellEnd"/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</w:p>
    <w:p w:rsidR="007126BA" w:rsidRDefault="00FD70D3">
      <w:pPr>
        <w:spacing w:before="30" w:line="363" w:lineRule="auto"/>
        <w:ind w:left="100" w:right="5511"/>
        <w:rPr>
          <w:sz w:val="32"/>
          <w:szCs w:val="32"/>
        </w:rPr>
        <w:sectPr w:rsidR="007126BA">
          <w:pgSz w:w="12240" w:h="15840"/>
          <w:pgMar w:top="1380" w:right="1700" w:bottom="280" w:left="1340" w:header="720" w:footer="720" w:gutter="0"/>
          <w:cols w:space="720"/>
        </w:sectPr>
      </w:pPr>
      <w:r>
        <w:rPr>
          <w:sz w:val="32"/>
          <w:szCs w:val="32"/>
        </w:rPr>
        <w:t>Inte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ers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va</w:t>
      </w:r>
      <w:r>
        <w:rPr>
          <w:spacing w:val="3"/>
          <w:sz w:val="32"/>
          <w:szCs w:val="32"/>
        </w:rPr>
        <w:t>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e. 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rce</w:t>
      </w:r>
      <w:r>
        <w:rPr>
          <w:spacing w:val="-1"/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</w:p>
    <w:p w:rsidR="007126BA" w:rsidRDefault="00FD70D3">
      <w:pPr>
        <w:spacing w:before="52" w:line="258" w:lineRule="auto"/>
        <w:ind w:left="100" w:right="58"/>
        <w:rPr>
          <w:sz w:val="32"/>
          <w:szCs w:val="32"/>
        </w:rPr>
      </w:pPr>
      <w:r>
        <w:rPr>
          <w:sz w:val="32"/>
          <w:szCs w:val="32"/>
        </w:rPr>
        <w:lastRenderedPageBreak/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>r</w:t>
      </w:r>
      <w:r>
        <w:rPr>
          <w:sz w:val="32"/>
          <w:szCs w:val="32"/>
        </w:rPr>
        <w:t>ts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5"/>
          <w:sz w:val="32"/>
          <w:szCs w:val="32"/>
        </w:rPr>
        <w:t>n</w:t>
      </w:r>
      <w:r>
        <w:rPr>
          <w:spacing w:val="-3"/>
          <w:sz w:val="32"/>
          <w:szCs w:val="32"/>
        </w:rPr>
        <w:t>a</w:t>
      </w:r>
      <w:r>
        <w:rPr>
          <w:sz w:val="32"/>
          <w:szCs w:val="32"/>
        </w:rPr>
        <w:t>cci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heap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sert(</w:t>
      </w:r>
      <w:proofErr w:type="gramEnd"/>
      <w:r>
        <w:rPr>
          <w:sz w:val="32"/>
          <w:szCs w:val="32"/>
        </w:rPr>
        <w:t>)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 A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ter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serti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el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rom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ph</w:t>
      </w:r>
      <w:r>
        <w:rPr>
          <w:sz w:val="32"/>
          <w:szCs w:val="32"/>
        </w:rPr>
        <w:t>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it pe</w:t>
      </w:r>
      <w:r>
        <w:rPr>
          <w:spacing w:val="2"/>
          <w:sz w:val="32"/>
          <w:szCs w:val="32"/>
        </w:rPr>
        <w:t>r</w:t>
      </w:r>
      <w:r>
        <w:rPr>
          <w:spacing w:val="1"/>
          <w:sz w:val="32"/>
          <w:szCs w:val="32"/>
        </w:rPr>
        <w:t>for</w:t>
      </w:r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proofErr w:type="spellStart"/>
      <w:proofErr w:type="gramStart"/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eMi</w:t>
      </w:r>
      <w:r>
        <w:rPr>
          <w:spacing w:val="3"/>
          <w:sz w:val="32"/>
          <w:szCs w:val="32"/>
        </w:rPr>
        <w:t>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8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h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rtest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path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m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grap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.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ter rearra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pr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cess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ll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2"/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es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esreaseK</w:t>
      </w:r>
      <w:r>
        <w:rPr>
          <w:spacing w:val="2"/>
          <w:sz w:val="32"/>
          <w:szCs w:val="32"/>
        </w:rPr>
        <w:t>e</w:t>
      </w:r>
      <w:r>
        <w:rPr>
          <w:spacing w:val="-1"/>
          <w:sz w:val="32"/>
          <w:szCs w:val="32"/>
        </w:rPr>
        <w:t>y</w:t>
      </w:r>
      <w:proofErr w:type="spellEnd"/>
      <w:r>
        <w:rPr>
          <w:spacing w:val="1"/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9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w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ath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h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rter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than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th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ed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in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grap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.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</w:t>
      </w:r>
      <w:r>
        <w:rPr>
          <w:spacing w:val="2"/>
          <w:sz w:val="32"/>
          <w:szCs w:val="32"/>
        </w:rPr>
        <w:t>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2"/>
          <w:sz w:val="32"/>
          <w:szCs w:val="32"/>
        </w:rPr>
        <w:t>p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ated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grap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.</w:t>
      </w:r>
    </w:p>
    <w:p w:rsidR="007126BA" w:rsidRDefault="007126BA">
      <w:pPr>
        <w:spacing w:before="8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ss</w:t>
      </w:r>
      <w:r>
        <w:rPr>
          <w:b/>
          <w:sz w:val="32"/>
          <w:szCs w:val="32"/>
        </w:rPr>
        <w:t>p.</w:t>
      </w:r>
      <w:r>
        <w:rPr>
          <w:b/>
          <w:spacing w:val="-1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av</w:t>
      </w:r>
      <w:r>
        <w:rPr>
          <w:b/>
          <w:sz w:val="32"/>
          <w:szCs w:val="32"/>
        </w:rPr>
        <w:t>a</w:t>
      </w:r>
    </w:p>
    <w:p w:rsidR="007126BA" w:rsidRDefault="007126BA">
      <w:pPr>
        <w:spacing w:before="4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tai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in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</w:t>
      </w:r>
      <w:r>
        <w:rPr>
          <w:spacing w:val="-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Dijk</w:t>
      </w:r>
      <w:r>
        <w:rPr>
          <w:spacing w:val="1"/>
          <w:sz w:val="32"/>
          <w:szCs w:val="32"/>
        </w:rPr>
        <w:t>s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ra</w:t>
      </w:r>
      <w:r>
        <w:rPr>
          <w:spacing w:val="-2"/>
          <w:sz w:val="32"/>
          <w:szCs w:val="32"/>
        </w:rPr>
        <w:t>’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5"/>
          <w:sz w:val="32"/>
          <w:szCs w:val="32"/>
        </w:rPr>
        <w:t>h</w:t>
      </w:r>
      <w:r>
        <w:rPr>
          <w:sz w:val="32"/>
          <w:szCs w:val="32"/>
        </w:rPr>
        <w:t>m</w:t>
      </w:r>
    </w:p>
    <w:p w:rsidR="007126BA" w:rsidRDefault="00FD70D3">
      <w:pPr>
        <w:spacing w:before="28"/>
        <w:ind w:left="100"/>
        <w:rPr>
          <w:sz w:val="32"/>
          <w:szCs w:val="32"/>
        </w:rPr>
      </w:pPr>
      <w:proofErr w:type="gramStart"/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proofErr w:type="gramEnd"/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.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are: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>tatic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3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r>
        <w:rPr>
          <w:b/>
          <w:spacing w:val="-8"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rea</w:t>
      </w:r>
      <w:r>
        <w:rPr>
          <w:b/>
          <w:spacing w:val="3"/>
          <w:sz w:val="32"/>
          <w:szCs w:val="32"/>
        </w:rPr>
        <w:t>d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pacing w:val="2"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ring</w:t>
      </w:r>
      <w:r>
        <w:rPr>
          <w:b/>
          <w:spacing w:val="-25"/>
          <w:sz w:val="32"/>
          <w:szCs w:val="32"/>
        </w:rPr>
        <w:t xml:space="preserve"> </w:t>
      </w:r>
      <w:r>
        <w:rPr>
          <w:b/>
          <w:sz w:val="32"/>
          <w:szCs w:val="32"/>
        </w:rPr>
        <w:t>path)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Gra</w:t>
      </w:r>
      <w:r>
        <w:rPr>
          <w:spacing w:val="3"/>
          <w:sz w:val="32"/>
          <w:szCs w:val="32"/>
        </w:rPr>
        <w:t>p</w:t>
      </w:r>
      <w:r>
        <w:rPr>
          <w:sz w:val="32"/>
          <w:szCs w:val="32"/>
        </w:rPr>
        <w:t>h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ath</w:t>
      </w:r>
    </w:p>
    <w:p w:rsidR="007126BA" w:rsidRDefault="007126BA">
      <w:pPr>
        <w:spacing w:before="1" w:line="180" w:lineRule="exact"/>
        <w:rPr>
          <w:sz w:val="19"/>
          <w:szCs w:val="19"/>
        </w:rPr>
      </w:pPr>
    </w:p>
    <w:p w:rsidR="007126BA" w:rsidRDefault="00FD70D3">
      <w:pPr>
        <w:spacing w:line="258" w:lineRule="auto"/>
        <w:ind w:left="100" w:right="147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es</w:t>
      </w:r>
      <w:r>
        <w:rPr>
          <w:spacing w:val="1"/>
          <w:sz w:val="32"/>
          <w:szCs w:val="32"/>
        </w:rPr>
        <w:t>pon</w:t>
      </w:r>
      <w:r>
        <w:rPr>
          <w:sz w:val="32"/>
          <w:szCs w:val="32"/>
        </w:rPr>
        <w:t>s</w:t>
      </w:r>
      <w:r>
        <w:rPr>
          <w:spacing w:val="4"/>
          <w:sz w:val="32"/>
          <w:szCs w:val="32"/>
        </w:rPr>
        <w:t>i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le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readi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npu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et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rni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dg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vertices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1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3"/>
          <w:sz w:val="32"/>
          <w:szCs w:val="32"/>
        </w:rPr>
        <w:t>n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ed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ile.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Usi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ar</w:t>
      </w:r>
      <w:r>
        <w:rPr>
          <w:spacing w:val="-2"/>
          <w:sz w:val="32"/>
          <w:szCs w:val="32"/>
        </w:rPr>
        <w:t>r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 xml:space="preserve">y 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ed</w:t>
      </w:r>
      <w:r>
        <w:rPr>
          <w:spacing w:val="-9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wor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set</w:t>
      </w:r>
      <w:r>
        <w:rPr>
          <w:spacing w:val="1"/>
          <w:sz w:val="32"/>
          <w:szCs w:val="32"/>
        </w:rPr>
        <w:t>s</w:t>
      </w:r>
      <w:proofErr w:type="spellEnd"/>
      <w:r>
        <w:rPr>
          <w:spacing w:val="1"/>
          <w:sz w:val="32"/>
          <w:szCs w:val="32"/>
        </w:rPr>
        <w:t>[</w:t>
      </w:r>
      <w:proofErr w:type="gramEnd"/>
      <w:r>
        <w:rPr>
          <w:sz w:val="32"/>
          <w:szCs w:val="32"/>
        </w:rPr>
        <w:t>],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verte</w:t>
      </w:r>
      <w:r>
        <w:rPr>
          <w:spacing w:val="6"/>
          <w:sz w:val="32"/>
          <w:szCs w:val="32"/>
        </w:rPr>
        <w:t>x</w:t>
      </w:r>
      <w:r>
        <w:rPr>
          <w:sz w:val="32"/>
          <w:szCs w:val="32"/>
        </w:rPr>
        <w:t>1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pacing w:val="1"/>
          <w:sz w:val="32"/>
          <w:szCs w:val="32"/>
        </w:rPr>
        <w:t>v1</w:t>
      </w:r>
      <w:r>
        <w:rPr>
          <w:sz w:val="32"/>
          <w:szCs w:val="32"/>
        </w:rPr>
        <w:t>)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>
        <w:rPr>
          <w:spacing w:val="-2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v</w:t>
      </w:r>
      <w:r>
        <w:rPr>
          <w:sz w:val="32"/>
          <w:szCs w:val="32"/>
        </w:rPr>
        <w:t>ertex2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pacing w:val="1"/>
          <w:sz w:val="32"/>
          <w:szCs w:val="32"/>
        </w:rPr>
        <w:t>v2</w:t>
      </w:r>
      <w:r>
        <w:rPr>
          <w:sz w:val="32"/>
          <w:szCs w:val="32"/>
        </w:rPr>
        <w:t>)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weig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t,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m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ile.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Usi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ToGrap</w:t>
      </w:r>
      <w:r>
        <w:rPr>
          <w:spacing w:val="2"/>
          <w:sz w:val="32"/>
          <w:szCs w:val="32"/>
        </w:rPr>
        <w:t>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-1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,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</w:p>
    <w:p w:rsidR="007126BA" w:rsidRDefault="00FD70D3">
      <w:pPr>
        <w:ind w:left="100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d</w:t>
      </w:r>
      <w:proofErr w:type="gramEnd"/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et</w:t>
      </w:r>
      <w:r>
        <w:rPr>
          <w:spacing w:val="3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grap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.</w:t>
      </w:r>
    </w:p>
    <w:p w:rsidR="007126BA" w:rsidRDefault="007126BA">
      <w:pPr>
        <w:spacing w:before="1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b/>
          <w:spacing w:val="-4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n</w:t>
      </w:r>
      <w:r>
        <w:rPr>
          <w:b/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takes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rce</w:t>
      </w:r>
      <w:r>
        <w:rPr>
          <w:spacing w:val="-8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-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No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</w:p>
    <w:p w:rsidR="007126BA" w:rsidRDefault="00FD70D3">
      <w:pPr>
        <w:spacing w:before="28"/>
        <w:ind w:left="100"/>
        <w:rPr>
          <w:sz w:val="32"/>
          <w:szCs w:val="32"/>
        </w:rPr>
      </w:pPr>
      <w:r>
        <w:rPr>
          <w:sz w:val="32"/>
          <w:szCs w:val="32"/>
        </w:rPr>
        <w:t>Dij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stra’s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alg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s</w:t>
      </w:r>
      <w:proofErr w:type="spellEnd"/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</w:t>
      </w:r>
      <w:r>
        <w:rPr>
          <w:spacing w:val="3"/>
          <w:sz w:val="32"/>
          <w:szCs w:val="32"/>
        </w:rPr>
        <w:t>i</w:t>
      </w:r>
      <w:r>
        <w:rPr>
          <w:sz w:val="32"/>
          <w:szCs w:val="32"/>
        </w:rPr>
        <w:t>j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stra</w:t>
      </w:r>
      <w:proofErr w:type="spellEnd"/>
      <w:r>
        <w:rPr>
          <w:spacing w:val="4"/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</w:t>
      </w:r>
      <w:r>
        <w:rPr>
          <w:spacing w:val="3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.</w:t>
      </w:r>
    </w:p>
    <w:p w:rsidR="007126BA" w:rsidRDefault="007126BA">
      <w:pPr>
        <w:spacing w:before="6" w:line="140" w:lineRule="exact"/>
        <w:rPr>
          <w:sz w:val="14"/>
          <w:szCs w:val="14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en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</w:t>
      </w:r>
      <w:r>
        <w:rPr>
          <w:spacing w:val="-3"/>
          <w:sz w:val="32"/>
          <w:szCs w:val="32"/>
        </w:rPr>
        <w:t>t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cripti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pacing w:val="-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irst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part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roject,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</w:p>
    <w:p w:rsidR="007126BA" w:rsidRDefault="00FD70D3">
      <w:pPr>
        <w:spacing w:before="31"/>
        <w:ind w:left="100"/>
        <w:rPr>
          <w:sz w:val="32"/>
          <w:szCs w:val="32"/>
        </w:rPr>
      </w:pP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>,</w:t>
      </w:r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dij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stra’s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bon</w:t>
      </w:r>
      <w:r>
        <w:rPr>
          <w:sz w:val="32"/>
          <w:szCs w:val="32"/>
        </w:rPr>
        <w:t>acci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hea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s.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8" w:lineRule="auto"/>
        <w:ind w:left="100" w:right="482"/>
        <w:rPr>
          <w:sz w:val="32"/>
          <w:szCs w:val="32"/>
        </w:rPr>
        <w:sectPr w:rsidR="007126BA">
          <w:pgSz w:w="12240" w:h="15840"/>
          <w:pgMar w:top="1380" w:right="1360" w:bottom="280" w:left="1340" w:header="720" w:footer="720" w:gutter="0"/>
          <w:cols w:space="720"/>
        </w:sectPr>
      </w:pPr>
      <w:r>
        <w:rPr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seco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pa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roject,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ll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classes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-1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 xml:space="preserve">s 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been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.</w:t>
      </w:r>
    </w:p>
    <w:p w:rsidR="007126BA" w:rsidRDefault="00FD70D3">
      <w:pPr>
        <w:spacing w:before="59"/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Arra</w:t>
      </w:r>
      <w:r>
        <w:rPr>
          <w:b/>
          <w:spacing w:val="1"/>
          <w:sz w:val="32"/>
          <w:szCs w:val="32"/>
        </w:rPr>
        <w:t>ng</w:t>
      </w:r>
      <w:r>
        <w:rPr>
          <w:b/>
          <w:sz w:val="32"/>
          <w:szCs w:val="32"/>
        </w:rPr>
        <w:t>e.</w:t>
      </w:r>
      <w:r>
        <w:rPr>
          <w:b/>
          <w:spacing w:val="-1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av</w:t>
      </w:r>
      <w:r>
        <w:rPr>
          <w:b/>
          <w:sz w:val="32"/>
          <w:szCs w:val="32"/>
        </w:rPr>
        <w:t>a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>tatic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3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r>
        <w:rPr>
          <w:b/>
          <w:spacing w:val="-8"/>
          <w:sz w:val="32"/>
          <w:szCs w:val="32"/>
        </w:rPr>
        <w:t xml:space="preserve"> </w:t>
      </w:r>
      <w:proofErr w:type="spellStart"/>
      <w:proofErr w:type="gramStart"/>
      <w:r>
        <w:rPr>
          <w:b/>
          <w:spacing w:val="-4"/>
          <w:sz w:val="32"/>
          <w:szCs w:val="32"/>
        </w:rPr>
        <w:t>m</w:t>
      </w:r>
      <w:r>
        <w:rPr>
          <w:b/>
          <w:spacing w:val="3"/>
          <w:sz w:val="32"/>
          <w:szCs w:val="32"/>
        </w:rPr>
        <w:t>a</w:t>
      </w:r>
      <w:r>
        <w:rPr>
          <w:b/>
          <w:sz w:val="32"/>
          <w:szCs w:val="32"/>
        </w:rPr>
        <w:t>ke</w:t>
      </w:r>
      <w:r>
        <w:rPr>
          <w:b/>
          <w:spacing w:val="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pacing w:val="2"/>
          <w:sz w:val="32"/>
          <w:szCs w:val="32"/>
        </w:rPr>
        <w:t>S</w:t>
      </w:r>
      <w:r>
        <w:rPr>
          <w:b/>
          <w:sz w:val="32"/>
          <w:szCs w:val="32"/>
        </w:rPr>
        <w:t>tring</w:t>
      </w:r>
      <w:r>
        <w:rPr>
          <w:b/>
          <w:spacing w:val="-26"/>
          <w:sz w:val="32"/>
          <w:szCs w:val="32"/>
        </w:rPr>
        <w:t xml:space="preserve"> </w:t>
      </w:r>
      <w:r>
        <w:rPr>
          <w:b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tion)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Gra</w:t>
      </w:r>
      <w:r>
        <w:rPr>
          <w:spacing w:val="3"/>
          <w:sz w:val="32"/>
          <w:szCs w:val="32"/>
        </w:rPr>
        <w:t>p</w:t>
      </w:r>
      <w:r>
        <w:rPr>
          <w:sz w:val="32"/>
          <w:szCs w:val="32"/>
        </w:rPr>
        <w:t>h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locati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np</w:t>
      </w:r>
      <w:r>
        <w:rPr>
          <w:spacing w:val="-1"/>
          <w:sz w:val="32"/>
          <w:szCs w:val="32"/>
        </w:rPr>
        <w:t>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8" w:lineRule="auto"/>
        <w:ind w:left="100" w:right="49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i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ly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eads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npu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es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it.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t reads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verti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es</w:t>
      </w:r>
      <w:r>
        <w:rPr>
          <w:spacing w:val="-10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dg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weig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t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between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er</w:t>
      </w:r>
      <w:r>
        <w:rPr>
          <w:spacing w:val="1"/>
          <w:sz w:val="32"/>
          <w:szCs w:val="32"/>
        </w:rPr>
        <w:t>t</w:t>
      </w:r>
      <w:r>
        <w:rPr>
          <w:sz w:val="32"/>
          <w:szCs w:val="32"/>
        </w:rPr>
        <w:t>i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ad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is i</w:t>
      </w:r>
      <w:r>
        <w:rPr>
          <w:spacing w:val="1"/>
          <w:sz w:val="32"/>
          <w:szCs w:val="32"/>
        </w:rPr>
        <w:t>nfor</w:t>
      </w:r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 g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ed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between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two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vertice</w:t>
      </w:r>
      <w:r>
        <w:rPr>
          <w:spacing w:val="2"/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7126BA" w:rsidRDefault="007126BA">
      <w:pPr>
        <w:spacing w:before="1" w:line="160" w:lineRule="exact"/>
        <w:rPr>
          <w:sz w:val="17"/>
          <w:szCs w:val="17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>tatic</w:t>
      </w:r>
      <w:r>
        <w:rPr>
          <w:b/>
          <w:spacing w:val="-6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ch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r</w:t>
      </w:r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]</w:t>
      </w:r>
      <w:r>
        <w:rPr>
          <w:b/>
          <w:spacing w:val="-9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tT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Bin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y</w:t>
      </w:r>
      <w:proofErr w:type="spellEnd"/>
      <w:r>
        <w:rPr>
          <w:b/>
          <w:sz w:val="32"/>
          <w:szCs w:val="32"/>
        </w:rPr>
        <w:t>(S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ring</w:t>
      </w:r>
      <w:r>
        <w:rPr>
          <w:b/>
          <w:spacing w:val="-26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inpu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D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ta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363" w:lineRule="auto"/>
        <w:ind w:left="100" w:right="5651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[</w:t>
      </w:r>
      <w:proofErr w:type="gramEnd"/>
      <w:r>
        <w:rPr>
          <w:sz w:val="32"/>
          <w:szCs w:val="32"/>
        </w:rPr>
        <w:t>] 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npu</w:t>
      </w:r>
      <w:r>
        <w:rPr>
          <w:sz w:val="32"/>
          <w:szCs w:val="32"/>
        </w:rPr>
        <w:t>tData</w:t>
      </w:r>
      <w:proofErr w:type="spellEnd"/>
    </w:p>
    <w:p w:rsidR="007126BA" w:rsidRDefault="00FD70D3">
      <w:pPr>
        <w:spacing w:before="7" w:line="258" w:lineRule="auto"/>
        <w:ind w:left="100" w:right="77"/>
        <w:rPr>
          <w:sz w:val="32"/>
          <w:szCs w:val="32"/>
        </w:rPr>
      </w:pPr>
      <w:r>
        <w:rPr>
          <w:sz w:val="32"/>
          <w:szCs w:val="32"/>
        </w:rPr>
        <w:t>Si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-1"/>
          <w:sz w:val="32"/>
          <w:szCs w:val="32"/>
        </w:rPr>
        <w:t>e</w:t>
      </w:r>
      <w:r>
        <w:rPr>
          <w:spacing w:val="1"/>
          <w:sz w:val="32"/>
          <w:szCs w:val="32"/>
        </w:rPr>
        <w:t>’</w:t>
      </w:r>
      <w:r>
        <w:rPr>
          <w:sz w:val="32"/>
          <w:szCs w:val="32"/>
        </w:rPr>
        <w:t>ll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ies,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IP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resses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eed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1"/>
          <w:sz w:val="32"/>
          <w:szCs w:val="32"/>
        </w:rPr>
        <w:t>nv</w:t>
      </w:r>
      <w:r>
        <w:rPr>
          <w:sz w:val="32"/>
          <w:szCs w:val="32"/>
        </w:rPr>
        <w:t>erted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ary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so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3"/>
          <w:sz w:val="32"/>
          <w:szCs w:val="32"/>
        </w:rPr>
        <w:t>i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pacing w:val="5"/>
          <w:sz w:val="32"/>
          <w:szCs w:val="32"/>
        </w:rPr>
        <w:t>u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calculates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bi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ary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qu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 IP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ress.</w:t>
      </w:r>
    </w:p>
    <w:p w:rsidR="007126BA" w:rsidRDefault="007126BA">
      <w:pPr>
        <w:spacing w:before="8" w:line="160" w:lineRule="exact"/>
        <w:rPr>
          <w:sz w:val="16"/>
          <w:szCs w:val="16"/>
        </w:rPr>
      </w:pPr>
    </w:p>
    <w:p w:rsidR="007126BA" w:rsidRDefault="00FD70D3">
      <w:pPr>
        <w:spacing w:line="258" w:lineRule="auto"/>
        <w:ind w:left="100" w:right="1445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pacing w:val="-10"/>
          <w:sz w:val="32"/>
          <w:szCs w:val="32"/>
        </w:rPr>
        <w:t xml:space="preserve"> </w:t>
      </w:r>
      <w:r>
        <w:rPr>
          <w:b/>
          <w:sz w:val="32"/>
          <w:szCs w:val="32"/>
        </w:rPr>
        <w:t>st</w:t>
      </w:r>
      <w:r>
        <w:rPr>
          <w:b/>
          <w:spacing w:val="1"/>
          <w:sz w:val="32"/>
          <w:szCs w:val="32"/>
        </w:rPr>
        <w:t>at</w:t>
      </w:r>
      <w:r>
        <w:rPr>
          <w:b/>
          <w:sz w:val="32"/>
          <w:szCs w:val="32"/>
        </w:rPr>
        <w:t>ic</w:t>
      </w:r>
      <w:r>
        <w:rPr>
          <w:b/>
          <w:spacing w:val="-5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</w:t>
      </w:r>
      <w:r>
        <w:rPr>
          <w:b/>
          <w:spacing w:val="3"/>
          <w:sz w:val="32"/>
          <w:szCs w:val="32"/>
        </w:rPr>
        <w:t>n</w:t>
      </w:r>
      <w:r>
        <w:rPr>
          <w:b/>
          <w:sz w:val="32"/>
          <w:szCs w:val="32"/>
        </w:rPr>
        <w:t>kedLi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t</w:t>
      </w:r>
      <w:proofErr w:type="spellEnd"/>
      <w:r>
        <w:rPr>
          <w:b/>
          <w:spacing w:val="1"/>
          <w:sz w:val="32"/>
          <w:szCs w:val="32"/>
        </w:rPr>
        <w:t>&lt;</w:t>
      </w:r>
      <w:r>
        <w:rPr>
          <w:b/>
          <w:sz w:val="32"/>
          <w:szCs w:val="32"/>
        </w:rPr>
        <w:t>ch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[</w:t>
      </w:r>
      <w:r>
        <w:rPr>
          <w:b/>
          <w:sz w:val="32"/>
          <w:szCs w:val="32"/>
        </w:rPr>
        <w:t>]&gt;</w:t>
      </w:r>
      <w:r>
        <w:rPr>
          <w:b/>
          <w:spacing w:val="-27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tIP</w:t>
      </w:r>
      <w:proofErr w:type="spellEnd"/>
      <w:r>
        <w:rPr>
          <w:b/>
          <w:spacing w:val="-1"/>
          <w:sz w:val="32"/>
          <w:szCs w:val="32"/>
        </w:rPr>
        <w:t>(</w:t>
      </w:r>
      <w:r>
        <w:rPr>
          <w:b/>
          <w:spacing w:val="2"/>
          <w:sz w:val="32"/>
          <w:szCs w:val="32"/>
        </w:rPr>
        <w:t>S</w:t>
      </w:r>
      <w:r>
        <w:rPr>
          <w:b/>
          <w:sz w:val="32"/>
          <w:szCs w:val="32"/>
        </w:rPr>
        <w:t>tring</w:t>
      </w:r>
      <w:r>
        <w:rPr>
          <w:b/>
          <w:spacing w:val="-17"/>
          <w:sz w:val="32"/>
          <w:szCs w:val="32"/>
        </w:rPr>
        <w:t xml:space="preserve"> </w:t>
      </w:r>
      <w:r>
        <w:rPr>
          <w:b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ti</w:t>
      </w:r>
      <w:r>
        <w:rPr>
          <w:b/>
          <w:spacing w:val="3"/>
          <w:sz w:val="32"/>
          <w:szCs w:val="32"/>
        </w:rPr>
        <w:t>o</w:t>
      </w:r>
      <w:r>
        <w:rPr>
          <w:b/>
          <w:sz w:val="32"/>
          <w:szCs w:val="32"/>
        </w:rPr>
        <w:t>n,</w:t>
      </w:r>
      <w:r>
        <w:rPr>
          <w:b/>
          <w:spacing w:val="-10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m</w:t>
      </w:r>
      <w:r>
        <w:rPr>
          <w:b/>
          <w:sz w:val="32"/>
          <w:szCs w:val="32"/>
        </w:rPr>
        <w:t>berN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r>
        <w:rPr>
          <w:b/>
          <w:spacing w:val="3"/>
          <w:sz w:val="32"/>
          <w:szCs w:val="32"/>
        </w:rPr>
        <w:t>s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7" w:line="140" w:lineRule="exact"/>
        <w:rPr>
          <w:sz w:val="15"/>
          <w:szCs w:val="15"/>
        </w:rPr>
      </w:pPr>
    </w:p>
    <w:p w:rsidR="007126BA" w:rsidRDefault="00FD70D3">
      <w:pPr>
        <w:spacing w:line="258" w:lineRule="auto"/>
        <w:ind w:left="100" w:right="1356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Lin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ed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charact</w:t>
      </w:r>
      <w:r>
        <w:rPr>
          <w:spacing w:val="1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ar</w:t>
      </w:r>
      <w:r>
        <w:rPr>
          <w:spacing w:val="-2"/>
          <w:sz w:val="32"/>
          <w:szCs w:val="32"/>
        </w:rPr>
        <w:t>r</w:t>
      </w:r>
      <w:r>
        <w:rPr>
          <w:spacing w:val="2"/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P 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resses</w:t>
      </w:r>
    </w:p>
    <w:p w:rsidR="007126BA" w:rsidRDefault="007126BA">
      <w:pPr>
        <w:spacing w:before="2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cati</w:t>
      </w:r>
      <w:r>
        <w:rPr>
          <w:spacing w:val="1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,</w:t>
      </w:r>
      <w:r>
        <w:rPr>
          <w:spacing w:val="-1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proofErr w:type="spell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>
        <w:rPr>
          <w:spacing w:val="4"/>
          <w:sz w:val="32"/>
          <w:szCs w:val="32"/>
        </w:rPr>
        <w:t>u</w:t>
      </w:r>
      <w:r>
        <w:rPr>
          <w:spacing w:val="-6"/>
          <w:sz w:val="32"/>
          <w:szCs w:val="32"/>
        </w:rPr>
        <w:t>m</w:t>
      </w:r>
      <w:r>
        <w:rPr>
          <w:spacing w:val="3"/>
          <w:sz w:val="32"/>
          <w:szCs w:val="32"/>
        </w:rPr>
        <w:t>b</w:t>
      </w:r>
      <w:r>
        <w:rPr>
          <w:sz w:val="32"/>
          <w:szCs w:val="32"/>
        </w:rPr>
        <w:t>erNo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</w:t>
      </w:r>
      <w:proofErr w:type="spellEnd"/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571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eads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IP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resses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m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onv</w:t>
      </w:r>
      <w:r>
        <w:rPr>
          <w:sz w:val="32"/>
          <w:szCs w:val="32"/>
        </w:rPr>
        <w:t>erts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ary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tTo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</w:t>
      </w:r>
      <w:r>
        <w:rPr>
          <w:spacing w:val="-2"/>
          <w:sz w:val="32"/>
          <w:szCs w:val="32"/>
        </w:rPr>
        <w:t>y</w:t>
      </w:r>
      <w:proofErr w:type="spellEnd"/>
      <w:r>
        <w:rPr>
          <w:spacing w:val="1"/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2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ed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>b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e.</w:t>
      </w:r>
    </w:p>
    <w:p w:rsidR="007126BA" w:rsidRDefault="007126BA">
      <w:pPr>
        <w:spacing w:before="4" w:line="120" w:lineRule="exact"/>
        <w:rPr>
          <w:sz w:val="12"/>
          <w:szCs w:val="12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Trie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.</w:t>
      </w:r>
      <w:r>
        <w:rPr>
          <w:b/>
          <w:spacing w:val="-1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av</w:t>
      </w:r>
      <w:r>
        <w:rPr>
          <w:b/>
          <w:sz w:val="32"/>
          <w:szCs w:val="32"/>
        </w:rPr>
        <w:t>a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1265"/>
        <w:rPr>
          <w:sz w:val="32"/>
          <w:szCs w:val="32"/>
        </w:rPr>
        <w:sectPr w:rsidR="007126BA">
          <w:pgSz w:w="12240" w:h="15840"/>
          <w:pgMar w:top="1380" w:right="1380" w:bottom="280" w:left="1340" w:header="720" w:footer="720" w:gutter="0"/>
          <w:cols w:space="720"/>
        </w:sect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Tr</w:t>
      </w:r>
      <w:r>
        <w:rPr>
          <w:spacing w:val="1"/>
          <w:sz w:val="32"/>
          <w:szCs w:val="32"/>
        </w:rPr>
        <w:t>i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 xml:space="preserve">is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sed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proofErr w:type="gram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es</w:t>
      </w:r>
      <w:proofErr w:type="gramEnd"/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eratio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proofErr w:type="spellStart"/>
      <w:r>
        <w:rPr>
          <w:spacing w:val="1"/>
          <w:sz w:val="32"/>
          <w:szCs w:val="32"/>
        </w:rPr>
        <w:t>po</w:t>
      </w:r>
      <w:r>
        <w:rPr>
          <w:sz w:val="32"/>
          <w:szCs w:val="32"/>
        </w:rPr>
        <w:t>st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rder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ersal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ru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trie</w:t>
      </w:r>
      <w:proofErr w:type="spellEnd"/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at e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ch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6"/>
          <w:sz w:val="32"/>
          <w:szCs w:val="32"/>
        </w:rPr>
        <w:t>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ter.</w:t>
      </w:r>
    </w:p>
    <w:p w:rsidR="007126BA" w:rsidRDefault="00FD70D3">
      <w:pPr>
        <w:spacing w:before="52" w:line="258" w:lineRule="auto"/>
        <w:ind w:left="100" w:right="61"/>
        <w:rPr>
          <w:sz w:val="32"/>
          <w:szCs w:val="32"/>
        </w:rPr>
      </w:pPr>
      <w:r>
        <w:rPr>
          <w:sz w:val="32"/>
          <w:szCs w:val="32"/>
        </w:rPr>
        <w:lastRenderedPageBreak/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tai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pri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ate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cl</w:t>
      </w:r>
      <w:r>
        <w:rPr>
          <w:spacing w:val="-1"/>
          <w:sz w:val="32"/>
          <w:szCs w:val="32"/>
        </w:rPr>
        <w:t>a</w:t>
      </w:r>
      <w:r>
        <w:rPr>
          <w:sz w:val="32"/>
          <w:szCs w:val="32"/>
        </w:rPr>
        <w:t xml:space="preserve">ss </w:t>
      </w:r>
      <w:proofErr w:type="spellStart"/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.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cribes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pr</w:t>
      </w:r>
      <w:r>
        <w:rPr>
          <w:spacing w:val="1"/>
          <w:sz w:val="32"/>
          <w:szCs w:val="32"/>
        </w:rPr>
        <w:t>op</w:t>
      </w:r>
      <w:r>
        <w:rPr>
          <w:sz w:val="32"/>
          <w:szCs w:val="32"/>
        </w:rPr>
        <w:t>erties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s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its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paren</w:t>
      </w:r>
      <w:r>
        <w:rPr>
          <w:spacing w:val="1"/>
          <w:sz w:val="32"/>
          <w:szCs w:val="32"/>
        </w:rPr>
        <w:t>t</w:t>
      </w:r>
      <w:r>
        <w:rPr>
          <w:sz w:val="32"/>
          <w:szCs w:val="32"/>
        </w:rPr>
        <w:t>,</w:t>
      </w:r>
      <w:r>
        <w:rPr>
          <w:spacing w:val="-8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zer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 le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child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chil</w:t>
      </w:r>
      <w:r>
        <w:rPr>
          <w:spacing w:val="2"/>
          <w:sz w:val="32"/>
          <w:szCs w:val="32"/>
        </w:rPr>
        <w:t>d</w:t>
      </w:r>
      <w:r>
        <w:rPr>
          <w:sz w:val="32"/>
          <w:szCs w:val="32"/>
        </w:rPr>
        <w:t>.</w:t>
      </w:r>
    </w:p>
    <w:p w:rsidR="007126BA" w:rsidRDefault="007126BA">
      <w:pPr>
        <w:spacing w:before="1" w:line="160" w:lineRule="exact"/>
        <w:rPr>
          <w:sz w:val="16"/>
          <w:szCs w:val="16"/>
        </w:rPr>
      </w:pPr>
    </w:p>
    <w:p w:rsidR="007126BA" w:rsidRDefault="00FD70D3">
      <w:pPr>
        <w:spacing w:line="258" w:lineRule="auto"/>
        <w:ind w:left="100" w:right="351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ariable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l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an</w:t>
      </w:r>
      <w:r>
        <w:rPr>
          <w:spacing w:val="-8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eck</w:t>
      </w:r>
      <w:proofErr w:type="spellEnd"/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rns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pacing w:val="5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3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 xml:space="preserve">ranch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e.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There</w:t>
      </w:r>
      <w:r>
        <w:rPr>
          <w:spacing w:val="-8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re</w:t>
      </w:r>
      <w:r>
        <w:rPr>
          <w:spacing w:val="-5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tw</w:t>
      </w:r>
      <w:r>
        <w:rPr>
          <w:sz w:val="32"/>
          <w:szCs w:val="32"/>
        </w:rPr>
        <w:t>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str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rs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itialize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 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variab</w:t>
      </w:r>
      <w:r>
        <w:rPr>
          <w:spacing w:val="1"/>
          <w:sz w:val="32"/>
          <w:szCs w:val="32"/>
        </w:rPr>
        <w:t>l</w:t>
      </w:r>
      <w:r>
        <w:rPr>
          <w:sz w:val="32"/>
          <w:szCs w:val="32"/>
        </w:rPr>
        <w:t>es.</w:t>
      </w:r>
    </w:p>
    <w:p w:rsidR="007126BA" w:rsidRDefault="007126BA">
      <w:pPr>
        <w:spacing w:before="1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str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>r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es,</w:t>
      </w:r>
      <w:r>
        <w:rPr>
          <w:spacing w:val="-5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</w:t>
      </w:r>
      <w:r>
        <w:rPr>
          <w:spacing w:val="3"/>
          <w:sz w:val="32"/>
          <w:szCs w:val="32"/>
        </w:rPr>
        <w:t>s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sets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4"/>
          <w:sz w:val="32"/>
          <w:szCs w:val="32"/>
        </w:rPr>
        <w:t>u</w:t>
      </w:r>
      <w:r>
        <w:rPr>
          <w:sz w:val="32"/>
          <w:szCs w:val="32"/>
        </w:rPr>
        <w:t>ll.</w:t>
      </w:r>
    </w:p>
    <w:p w:rsidR="007126BA" w:rsidRDefault="007126BA">
      <w:pPr>
        <w:spacing w:before="6" w:line="180" w:lineRule="exact"/>
        <w:rPr>
          <w:sz w:val="19"/>
          <w:szCs w:val="19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V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id</w:t>
      </w:r>
      <w:r>
        <w:rPr>
          <w:b/>
          <w:spacing w:val="-7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inser</w:t>
      </w:r>
      <w:r>
        <w:rPr>
          <w:b/>
          <w:spacing w:val="2"/>
          <w:sz w:val="32"/>
          <w:szCs w:val="32"/>
        </w:rPr>
        <w:t>t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char</w:t>
      </w:r>
      <w:r>
        <w:rPr>
          <w:b/>
          <w:spacing w:val="2"/>
          <w:sz w:val="32"/>
          <w:szCs w:val="32"/>
        </w:rPr>
        <w:t>[</w:t>
      </w:r>
      <w:r>
        <w:rPr>
          <w:b/>
          <w:sz w:val="32"/>
          <w:szCs w:val="32"/>
        </w:rPr>
        <w:t>]</w:t>
      </w:r>
      <w:r>
        <w:rPr>
          <w:b/>
          <w:spacing w:val="-18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dest</w:t>
      </w:r>
      <w:proofErr w:type="spellEnd"/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  <w:r>
        <w:rPr>
          <w:b/>
          <w:spacing w:val="-2"/>
          <w:sz w:val="32"/>
          <w:szCs w:val="32"/>
        </w:rPr>
        <w:t xml:space="preserve"> </w:t>
      </w:r>
      <w:proofErr w:type="spellStart"/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nt</w:t>
      </w:r>
      <w:proofErr w:type="spellEnd"/>
      <w:r>
        <w:rPr>
          <w:b/>
          <w:spacing w:val="-4"/>
          <w:sz w:val="32"/>
          <w:szCs w:val="32"/>
        </w:rPr>
        <w:t xml:space="preserve"> </w:t>
      </w:r>
      <w:proofErr w:type="spellStart"/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x</w:t>
      </w:r>
      <w:r>
        <w:rPr>
          <w:b/>
          <w:sz w:val="32"/>
          <w:szCs w:val="32"/>
        </w:rPr>
        <w:t>t</w:t>
      </w:r>
      <w:r>
        <w:rPr>
          <w:b/>
          <w:spacing w:val="-2"/>
          <w:sz w:val="32"/>
          <w:szCs w:val="32"/>
        </w:rPr>
        <w:t>H</w:t>
      </w:r>
      <w:r>
        <w:rPr>
          <w:b/>
          <w:spacing w:val="3"/>
          <w:sz w:val="32"/>
          <w:szCs w:val="32"/>
        </w:rPr>
        <w:t>o</w:t>
      </w:r>
      <w:r>
        <w:rPr>
          <w:b/>
          <w:sz w:val="32"/>
          <w:szCs w:val="32"/>
        </w:rPr>
        <w:t>p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P</w:t>
      </w:r>
      <w:r>
        <w:rPr>
          <w:spacing w:val="-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x</w:t>
      </w:r>
      <w:r>
        <w:rPr>
          <w:sz w:val="32"/>
          <w:szCs w:val="32"/>
        </w:rPr>
        <w:t>tH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p</w:t>
      </w:r>
      <w:proofErr w:type="spellEnd"/>
    </w:p>
    <w:p w:rsidR="007126BA" w:rsidRDefault="007126BA">
      <w:pPr>
        <w:spacing w:before="1" w:line="180" w:lineRule="exact"/>
        <w:rPr>
          <w:sz w:val="19"/>
          <w:szCs w:val="19"/>
        </w:rPr>
      </w:pPr>
    </w:p>
    <w:p w:rsidR="007126BA" w:rsidRDefault="00FD70D3">
      <w:pPr>
        <w:spacing w:line="258" w:lineRule="auto"/>
        <w:ind w:left="100" w:right="118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>r</w:t>
      </w:r>
      <w:r>
        <w:rPr>
          <w:sz w:val="32"/>
          <w:szCs w:val="32"/>
        </w:rPr>
        <w:t>ts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P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x</w:t>
      </w:r>
      <w:r>
        <w:rPr>
          <w:sz w:val="32"/>
          <w:szCs w:val="32"/>
        </w:rPr>
        <w:t>tH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p</w:t>
      </w:r>
      <w:proofErr w:type="spellEnd"/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>.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trie</w:t>
      </w:r>
      <w:proofErr w:type="spellEnd"/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ro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s</w:t>
      </w:r>
      <w:r>
        <w:rPr>
          <w:sz w:val="32"/>
          <w:szCs w:val="32"/>
        </w:rPr>
        <w:t>et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n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ll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r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e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4"/>
          <w:sz w:val="32"/>
          <w:szCs w:val="32"/>
        </w:rPr>
        <w:t>e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est</w:t>
      </w:r>
      <w:proofErr w:type="spellEnd"/>
      <w:r>
        <w:rPr>
          <w:spacing w:val="2"/>
          <w:sz w:val="32"/>
          <w:szCs w:val="32"/>
        </w:rPr>
        <w:t>[</w:t>
      </w:r>
      <w:proofErr w:type="gramEnd"/>
      <w:r>
        <w:rPr>
          <w:sz w:val="32"/>
          <w:szCs w:val="32"/>
        </w:rPr>
        <w:t>]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ed 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t.</w:t>
      </w:r>
    </w:p>
    <w:p w:rsidR="007126BA" w:rsidRDefault="007126BA">
      <w:pPr>
        <w:spacing w:before="4" w:line="160" w:lineRule="exact"/>
        <w:rPr>
          <w:sz w:val="16"/>
          <w:szCs w:val="16"/>
        </w:rPr>
      </w:pPr>
    </w:p>
    <w:p w:rsidR="007126BA" w:rsidRDefault="00FD70D3">
      <w:pPr>
        <w:spacing w:line="258" w:lineRule="auto"/>
        <w:ind w:left="100" w:right="482"/>
        <w:rPr>
          <w:sz w:val="32"/>
          <w:szCs w:val="32"/>
        </w:rPr>
      </w:pPr>
      <w:r>
        <w:rPr>
          <w:spacing w:val="-1"/>
          <w:sz w:val="32"/>
          <w:szCs w:val="32"/>
        </w:rPr>
        <w:t>W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branch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e,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p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ad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</w:t>
      </w:r>
      <w:proofErr w:type="spellEnd"/>
      <w:r>
        <w:rPr>
          <w:spacing w:val="8"/>
          <w:sz w:val="32"/>
          <w:szCs w:val="32"/>
        </w:rPr>
        <w:t>[</w:t>
      </w:r>
      <w:proofErr w:type="gramEnd"/>
      <w:r>
        <w:rPr>
          <w:sz w:val="32"/>
          <w:szCs w:val="32"/>
        </w:rPr>
        <w:t>]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zeroC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 0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or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eC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ild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1.</w:t>
      </w:r>
    </w:p>
    <w:p w:rsidR="007126BA" w:rsidRDefault="007126BA">
      <w:pPr>
        <w:spacing w:before="2" w:line="160" w:lineRule="exact"/>
        <w:rPr>
          <w:sz w:val="16"/>
          <w:szCs w:val="16"/>
        </w:rPr>
      </w:pPr>
    </w:p>
    <w:p w:rsidR="007126BA" w:rsidRDefault="00FD70D3">
      <w:pPr>
        <w:spacing w:line="259" w:lineRule="auto"/>
        <w:ind w:left="100" w:right="747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es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irst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di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erent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>
        <w:rPr>
          <w:spacing w:val="1"/>
          <w:sz w:val="32"/>
          <w:szCs w:val="32"/>
        </w:rPr>
        <w:t>i</w:t>
      </w:r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eates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there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us</w:t>
      </w:r>
      <w:r>
        <w:rPr>
          <w:spacing w:val="1"/>
          <w:sz w:val="32"/>
          <w:szCs w:val="32"/>
        </w:rPr>
        <w:t>in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</w:t>
      </w:r>
    </w:p>
    <w:p w:rsidR="007126BA" w:rsidRDefault="007126BA">
      <w:pPr>
        <w:spacing w:before="7" w:line="160" w:lineRule="exact"/>
        <w:rPr>
          <w:sz w:val="16"/>
          <w:szCs w:val="16"/>
        </w:rPr>
      </w:pPr>
    </w:p>
    <w:p w:rsidR="007126BA" w:rsidRDefault="00FD70D3">
      <w:pPr>
        <w:spacing w:line="258" w:lineRule="auto"/>
        <w:ind w:left="100" w:right="1619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pri</w:t>
      </w:r>
      <w:r>
        <w:rPr>
          <w:b/>
          <w:spacing w:val="1"/>
          <w:sz w:val="32"/>
          <w:szCs w:val="32"/>
        </w:rPr>
        <w:t>va</w:t>
      </w:r>
      <w:r>
        <w:rPr>
          <w:b/>
          <w:sz w:val="32"/>
          <w:szCs w:val="32"/>
        </w:rPr>
        <w:t>te</w:t>
      </w:r>
      <w:proofErr w:type="gramEnd"/>
      <w:r>
        <w:rPr>
          <w:b/>
          <w:spacing w:val="-11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6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br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chAt</w:t>
      </w:r>
      <w:proofErr w:type="spellEnd"/>
      <w:r>
        <w:rPr>
          <w:b/>
          <w:spacing w:val="2"/>
          <w:sz w:val="32"/>
          <w:szCs w:val="32"/>
        </w:rPr>
        <w:t>(</w:t>
      </w:r>
      <w:r>
        <w:rPr>
          <w:b/>
          <w:sz w:val="32"/>
          <w:szCs w:val="32"/>
        </w:rPr>
        <w:t>ch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r[]</w:t>
      </w:r>
      <w:r>
        <w:rPr>
          <w:b/>
          <w:spacing w:val="-23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des</w:t>
      </w:r>
      <w:r>
        <w:rPr>
          <w:b/>
          <w:spacing w:val="1"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,</w:t>
      </w:r>
      <w:r>
        <w:rPr>
          <w:b/>
          <w:spacing w:val="-4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pacing w:val="-5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ne</w:t>
      </w:r>
      <w:r>
        <w:rPr>
          <w:b/>
          <w:spacing w:val="1"/>
          <w:sz w:val="32"/>
          <w:szCs w:val="32"/>
        </w:rPr>
        <w:t>xt</w:t>
      </w:r>
      <w:r>
        <w:rPr>
          <w:b/>
          <w:sz w:val="32"/>
          <w:szCs w:val="32"/>
        </w:rPr>
        <w:t>h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p</w:t>
      </w:r>
      <w:proofErr w:type="spellEnd"/>
      <w:r>
        <w:rPr>
          <w:b/>
          <w:sz w:val="32"/>
          <w:szCs w:val="32"/>
        </w:rPr>
        <w:t>,</w:t>
      </w:r>
      <w:r>
        <w:rPr>
          <w:b/>
          <w:spacing w:val="-13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Tri</w:t>
      </w:r>
      <w:r>
        <w:rPr>
          <w:b/>
          <w:spacing w:val="3"/>
          <w:sz w:val="32"/>
          <w:szCs w:val="32"/>
        </w:rPr>
        <w:t>e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nchN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z w:val="32"/>
          <w:szCs w:val="32"/>
        </w:rPr>
        <w:t>,</w:t>
      </w:r>
      <w:r>
        <w:rPr>
          <w:b/>
          <w:spacing w:val="-17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pacing w:val="-3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s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5" w:line="140" w:lineRule="exact"/>
        <w:rPr>
          <w:sz w:val="15"/>
          <w:szCs w:val="15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ar</w:t>
      </w:r>
      <w:r>
        <w:rPr>
          <w:spacing w:val="1"/>
          <w:sz w:val="32"/>
          <w:szCs w:val="32"/>
        </w:rPr>
        <w:t>[</w:t>
      </w:r>
      <w:proofErr w:type="gramEnd"/>
      <w:r>
        <w:rPr>
          <w:sz w:val="32"/>
          <w:szCs w:val="32"/>
        </w:rPr>
        <w:t>]</w:t>
      </w:r>
      <w:r>
        <w:rPr>
          <w:spacing w:val="-8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est</w:t>
      </w:r>
      <w:proofErr w:type="spellEnd"/>
      <w:r>
        <w:rPr>
          <w:sz w:val="32"/>
          <w:szCs w:val="32"/>
        </w:rPr>
        <w:t>,</w:t>
      </w:r>
      <w:r>
        <w:rPr>
          <w:spacing w:val="-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proofErr w:type="spell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x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hop</w:t>
      </w:r>
      <w:proofErr w:type="spellEnd"/>
      <w:r>
        <w:rPr>
          <w:sz w:val="32"/>
          <w:szCs w:val="32"/>
        </w:rPr>
        <w:t>,</w:t>
      </w:r>
      <w:r>
        <w:rPr>
          <w:spacing w:val="-1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,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proofErr w:type="spell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pos</w:t>
      </w:r>
      <w:proofErr w:type="spellEnd"/>
    </w:p>
    <w:p w:rsidR="007126BA" w:rsidRDefault="007126BA">
      <w:pPr>
        <w:spacing w:before="2" w:line="180" w:lineRule="exact"/>
        <w:rPr>
          <w:sz w:val="19"/>
          <w:szCs w:val="19"/>
        </w:rPr>
      </w:pPr>
    </w:p>
    <w:p w:rsidR="007126BA" w:rsidRDefault="00FD70D3">
      <w:pPr>
        <w:ind w:left="100" w:right="59"/>
        <w:rPr>
          <w:sz w:val="32"/>
          <w:szCs w:val="32"/>
        </w:rPr>
        <w:sectPr w:rsidR="007126BA">
          <w:pgSz w:w="12240" w:h="15840"/>
          <w:pgMar w:top="1380" w:right="1340" w:bottom="280" w:left="1340" w:header="720" w:footer="720" w:gutter="0"/>
          <w:cols w:space="720"/>
        </w:sect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eates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wh</w:t>
      </w:r>
      <w:r>
        <w:rPr>
          <w:sz w:val="32"/>
          <w:szCs w:val="32"/>
        </w:rPr>
        <w:t>ere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bit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eren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e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oun</w:t>
      </w:r>
      <w:r>
        <w:rPr>
          <w:sz w:val="32"/>
          <w:szCs w:val="32"/>
        </w:rPr>
        <w:t>tered.</w:t>
      </w:r>
      <w:r>
        <w:rPr>
          <w:spacing w:val="31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tr</w:t>
      </w:r>
      <w:r>
        <w:rPr>
          <w:spacing w:val="1"/>
          <w:sz w:val="32"/>
          <w:szCs w:val="32"/>
        </w:rPr>
        <w:t>av</w:t>
      </w:r>
      <w:r>
        <w:rPr>
          <w:sz w:val="32"/>
          <w:szCs w:val="32"/>
        </w:rPr>
        <w:t>erses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up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trie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ll it fi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branch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as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2"/>
          <w:sz w:val="32"/>
          <w:szCs w:val="32"/>
        </w:rPr>
        <w:t>d</w:t>
      </w:r>
      <w:r>
        <w:rPr>
          <w:sz w:val="32"/>
          <w:szCs w:val="32"/>
        </w:rPr>
        <w:t>ex p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sit</w:t>
      </w:r>
      <w:r>
        <w:rPr>
          <w:spacing w:val="-2"/>
          <w:sz w:val="32"/>
          <w:szCs w:val="32"/>
        </w:rPr>
        <w:t>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less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than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pos</w:t>
      </w:r>
      <w:r>
        <w:rPr>
          <w:sz w:val="32"/>
          <w:szCs w:val="32"/>
        </w:rPr>
        <w:t>.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th</w:t>
      </w:r>
      <w:r>
        <w:rPr>
          <w:sz w:val="32"/>
          <w:szCs w:val="32"/>
        </w:rPr>
        <w:t>en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eates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ew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bra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ch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has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bra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ch in</w:t>
      </w:r>
      <w:r>
        <w:rPr>
          <w:spacing w:val="2"/>
          <w:sz w:val="32"/>
          <w:szCs w:val="32"/>
        </w:rPr>
        <w:t>d</w:t>
      </w:r>
      <w:r>
        <w:rPr>
          <w:sz w:val="32"/>
          <w:szCs w:val="32"/>
        </w:rPr>
        <w:t>ex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siti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proofErr w:type="spellStart"/>
      <w:r>
        <w:rPr>
          <w:spacing w:val="1"/>
          <w:sz w:val="32"/>
          <w:szCs w:val="32"/>
        </w:rPr>
        <w:t>pos</w:t>
      </w:r>
      <w:proofErr w:type="spellEnd"/>
      <w:r>
        <w:rPr>
          <w:sz w:val="32"/>
          <w:szCs w:val="32"/>
        </w:rPr>
        <w:t>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it 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t/rig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child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ranch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fou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ab</w:t>
      </w:r>
      <w:r>
        <w:rPr>
          <w:spacing w:val="1"/>
          <w:sz w:val="32"/>
          <w:szCs w:val="32"/>
        </w:rPr>
        <w:t>o</w:t>
      </w:r>
      <w:r>
        <w:rPr>
          <w:spacing w:val="-1"/>
          <w:sz w:val="32"/>
          <w:szCs w:val="32"/>
        </w:rPr>
        <w:t>v</w:t>
      </w:r>
      <w:r>
        <w:rPr>
          <w:sz w:val="32"/>
          <w:szCs w:val="32"/>
        </w:rPr>
        <w:t>e.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ad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n</w:t>
      </w:r>
      <w:r>
        <w:rPr>
          <w:sz w:val="32"/>
          <w:szCs w:val="32"/>
        </w:rPr>
        <w:t>ew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>
        <w:rPr>
          <w:spacing w:val="-1"/>
          <w:sz w:val="32"/>
          <w:szCs w:val="32"/>
        </w:rPr>
        <w:t>a</w:t>
      </w:r>
      <w:r>
        <w:rPr>
          <w:sz w:val="32"/>
          <w:szCs w:val="32"/>
        </w:rPr>
        <w:t>f 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old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was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revi</w:t>
      </w:r>
      <w:r>
        <w:rPr>
          <w:spacing w:val="1"/>
          <w:sz w:val="32"/>
          <w:szCs w:val="32"/>
        </w:rPr>
        <w:t>ou</w:t>
      </w:r>
      <w:r>
        <w:rPr>
          <w:sz w:val="32"/>
          <w:szCs w:val="32"/>
        </w:rPr>
        <w:t>sly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 xml:space="preserve">at the </w:t>
      </w:r>
      <w:r>
        <w:rPr>
          <w:spacing w:val="3"/>
          <w:sz w:val="32"/>
          <w:szCs w:val="32"/>
        </w:rPr>
        <w:t>p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siti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ew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e)</w:t>
      </w:r>
      <w:proofErr w:type="gramStart"/>
      <w:r>
        <w:rPr>
          <w:spacing w:val="-1"/>
          <w:sz w:val="32"/>
          <w:szCs w:val="32"/>
        </w:rPr>
        <w:t>,</w:t>
      </w:r>
      <w:r>
        <w:rPr>
          <w:sz w:val="32"/>
          <w:szCs w:val="32"/>
        </w:rPr>
        <w:t>as</w:t>
      </w:r>
      <w:proofErr w:type="gramEnd"/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its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ren</w:t>
      </w:r>
    </w:p>
    <w:p w:rsidR="007126BA" w:rsidRDefault="00FD70D3">
      <w:pPr>
        <w:spacing w:before="56" w:line="360" w:lineRule="exact"/>
        <w:ind w:left="100" w:right="256"/>
        <w:rPr>
          <w:sz w:val="32"/>
          <w:szCs w:val="32"/>
        </w:rPr>
      </w:pPr>
      <w:r>
        <w:rPr>
          <w:sz w:val="32"/>
          <w:szCs w:val="32"/>
        </w:rPr>
        <w:lastRenderedPageBreak/>
        <w:t>Incase</w:t>
      </w:r>
      <w:r>
        <w:rPr>
          <w:spacing w:val="-8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  <w:proofErr w:type="spellEnd"/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bec</w:t>
      </w:r>
      <w:r>
        <w:rPr>
          <w:spacing w:val="4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es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nu</w:t>
      </w:r>
      <w:r>
        <w:rPr>
          <w:sz w:val="32"/>
          <w:szCs w:val="32"/>
        </w:rPr>
        <w:t>ll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ile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v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rsi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</w:t>
      </w:r>
      <w:r>
        <w:rPr>
          <w:spacing w:val="2"/>
          <w:sz w:val="32"/>
          <w:szCs w:val="32"/>
        </w:rPr>
        <w:t>p</w:t>
      </w:r>
      <w:proofErr w:type="gramStart"/>
      <w:r>
        <w:rPr>
          <w:sz w:val="32"/>
          <w:szCs w:val="32"/>
        </w:rPr>
        <w:t>,st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re</w:t>
      </w:r>
      <w:proofErr w:type="spellEnd"/>
      <w:proofErr w:type="gramEnd"/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old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t 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4"/>
          <w:sz w:val="32"/>
          <w:szCs w:val="32"/>
        </w:rPr>
        <w:t>e</w:t>
      </w:r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p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variab</w:t>
      </w:r>
      <w:r>
        <w:rPr>
          <w:spacing w:val="1"/>
          <w:sz w:val="32"/>
          <w:szCs w:val="32"/>
        </w:rPr>
        <w:t>l</w:t>
      </w:r>
      <w:r>
        <w:rPr>
          <w:sz w:val="32"/>
          <w:szCs w:val="32"/>
        </w:rPr>
        <w:t>e,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w</w:t>
      </w:r>
      <w:r>
        <w:rPr>
          <w:spacing w:val="-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ranch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bra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2"/>
          <w:sz w:val="32"/>
          <w:szCs w:val="32"/>
        </w:rPr>
        <w:t>d</w:t>
      </w:r>
      <w:r>
        <w:rPr>
          <w:sz w:val="32"/>
          <w:szCs w:val="32"/>
        </w:rPr>
        <w:t>ex</w:t>
      </w:r>
    </w:p>
    <w:p w:rsidR="007126BA" w:rsidRDefault="00FD70D3">
      <w:pPr>
        <w:spacing w:before="1" w:line="360" w:lineRule="exact"/>
        <w:ind w:left="100" w:right="415"/>
        <w:rPr>
          <w:sz w:val="32"/>
          <w:szCs w:val="32"/>
        </w:rPr>
      </w:pPr>
      <w:r>
        <w:rPr>
          <w:sz w:val="32"/>
          <w:szCs w:val="32"/>
        </w:rPr>
        <w:t>=</w:t>
      </w:r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pos</w:t>
      </w:r>
      <w:proofErr w:type="spellEnd"/>
      <w:r>
        <w:rPr>
          <w:sz w:val="32"/>
          <w:szCs w:val="32"/>
        </w:rPr>
        <w:t>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new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leaf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ld</w:t>
      </w:r>
      <w:r>
        <w:rPr>
          <w:spacing w:val="-4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z w:val="32"/>
          <w:szCs w:val="32"/>
        </w:rPr>
        <w:t>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ild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 xml:space="preserve">this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ew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branch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r</w:t>
      </w:r>
      <w:r>
        <w:rPr>
          <w:spacing w:val="1"/>
          <w:sz w:val="32"/>
          <w:szCs w:val="32"/>
        </w:rPr>
        <w:t>oo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.</w:t>
      </w:r>
    </w:p>
    <w:p w:rsidR="007126BA" w:rsidRDefault="007126BA">
      <w:pPr>
        <w:spacing w:before="9" w:line="140" w:lineRule="exact"/>
        <w:rPr>
          <w:sz w:val="15"/>
          <w:szCs w:val="15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vo</w:t>
      </w:r>
      <w:r>
        <w:rPr>
          <w:b/>
          <w:sz w:val="32"/>
          <w:szCs w:val="32"/>
        </w:rPr>
        <w:t>id</w:t>
      </w:r>
      <w:r>
        <w:rPr>
          <w:b/>
          <w:spacing w:val="-5"/>
          <w:sz w:val="32"/>
          <w:szCs w:val="32"/>
        </w:rPr>
        <w:t xml:space="preserve"> </w:t>
      </w:r>
      <w:proofErr w:type="gramStart"/>
      <w:r>
        <w:rPr>
          <w:b/>
          <w:spacing w:val="-2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3"/>
          <w:sz w:val="32"/>
          <w:szCs w:val="32"/>
        </w:rPr>
        <w:t>z</w:t>
      </w:r>
      <w:r>
        <w:rPr>
          <w:b/>
          <w:spacing w:val="2"/>
          <w:sz w:val="32"/>
          <w:szCs w:val="32"/>
        </w:rPr>
        <w:t>e(</w:t>
      </w:r>
      <w:proofErr w:type="spellStart"/>
      <w:proofErr w:type="gramEnd"/>
      <w:r>
        <w:rPr>
          <w:b/>
          <w:sz w:val="32"/>
          <w:szCs w:val="32"/>
        </w:rPr>
        <w:t>Tri</w:t>
      </w:r>
      <w:r>
        <w:rPr>
          <w:b/>
          <w:spacing w:val="3"/>
          <w:sz w:val="32"/>
          <w:szCs w:val="32"/>
        </w:rPr>
        <w:t>e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proofErr w:type="spellEnd"/>
      <w:r>
        <w:rPr>
          <w:b/>
          <w:spacing w:val="-25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)</w:t>
      </w:r>
    </w:p>
    <w:p w:rsidR="007126BA" w:rsidRDefault="007126BA">
      <w:pPr>
        <w:spacing w:before="4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id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spellStart"/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rie</w:t>
      </w:r>
      <w:r>
        <w:rPr>
          <w:spacing w:val="1"/>
          <w:sz w:val="32"/>
          <w:szCs w:val="32"/>
        </w:rPr>
        <w:t>Nod</w:t>
      </w:r>
      <w:r>
        <w:rPr>
          <w:sz w:val="32"/>
          <w:szCs w:val="32"/>
        </w:rPr>
        <w:t>e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resses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T</w:t>
      </w:r>
      <w:r>
        <w:rPr>
          <w:sz w:val="32"/>
          <w:szCs w:val="32"/>
        </w:rPr>
        <w:t>rie</w:t>
      </w:r>
      <w:proofErr w:type="spellEnd"/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y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chec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unu</w:t>
      </w:r>
      <w:r>
        <w:rPr>
          <w:spacing w:val="-2"/>
          <w:sz w:val="32"/>
          <w:szCs w:val="32"/>
        </w:rPr>
        <w:t>s</w:t>
      </w:r>
      <w:r>
        <w:rPr>
          <w:sz w:val="32"/>
          <w:szCs w:val="32"/>
        </w:rPr>
        <w:t>ed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bra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</w:p>
    <w:p w:rsidR="007126BA" w:rsidRDefault="00FD70D3">
      <w:pPr>
        <w:spacing w:before="28" w:line="363" w:lineRule="auto"/>
        <w:ind w:left="100" w:right="3971"/>
        <w:rPr>
          <w:sz w:val="32"/>
          <w:szCs w:val="32"/>
        </w:rPr>
      </w:pPr>
      <w:proofErr w:type="gramStart"/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rki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proofErr w:type="gramEnd"/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ter</w:t>
      </w:r>
      <w:r>
        <w:rPr>
          <w:spacing w:val="-1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>r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y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w</w:t>
      </w:r>
      <w:r>
        <w:rPr>
          <w:sz w:val="32"/>
          <w:szCs w:val="32"/>
        </w:rPr>
        <w:t>ith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‘</w:t>
      </w:r>
      <w:r>
        <w:rPr>
          <w:spacing w:val="1"/>
          <w:sz w:val="32"/>
          <w:szCs w:val="32"/>
        </w:rPr>
        <w:t>*</w:t>
      </w:r>
      <w:r>
        <w:rPr>
          <w:sz w:val="32"/>
          <w:szCs w:val="32"/>
        </w:rPr>
        <w:t xml:space="preserve">’. </w:t>
      </w:r>
      <w:r>
        <w:rPr>
          <w:b/>
          <w:sz w:val="32"/>
          <w:szCs w:val="32"/>
        </w:rPr>
        <w:t>Public</w:t>
      </w:r>
      <w:r>
        <w:rPr>
          <w:b/>
          <w:spacing w:val="-9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ch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r[</w:t>
      </w:r>
      <w:proofErr w:type="gramEnd"/>
      <w:r>
        <w:rPr>
          <w:b/>
          <w:sz w:val="32"/>
          <w:szCs w:val="32"/>
        </w:rPr>
        <w:t>]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z w:val="32"/>
          <w:szCs w:val="32"/>
        </w:rPr>
        <w:t>se</w:t>
      </w:r>
      <w:r>
        <w:rPr>
          <w:b/>
          <w:spacing w:val="2"/>
          <w:sz w:val="32"/>
          <w:szCs w:val="32"/>
        </w:rPr>
        <w:t>ar</w:t>
      </w:r>
      <w:r>
        <w:rPr>
          <w:b/>
          <w:sz w:val="32"/>
          <w:szCs w:val="32"/>
        </w:rPr>
        <w:t>ch(char</w:t>
      </w:r>
      <w:r>
        <w:rPr>
          <w:b/>
          <w:spacing w:val="2"/>
          <w:sz w:val="32"/>
          <w:szCs w:val="32"/>
        </w:rPr>
        <w:t>[</w:t>
      </w:r>
      <w:r>
        <w:rPr>
          <w:b/>
          <w:sz w:val="32"/>
          <w:szCs w:val="32"/>
        </w:rPr>
        <w:t>]</w:t>
      </w:r>
      <w:r>
        <w:rPr>
          <w:b/>
          <w:spacing w:val="-19"/>
          <w:sz w:val="32"/>
          <w:szCs w:val="32"/>
        </w:rPr>
        <w:t xml:space="preserve"> </w:t>
      </w:r>
      <w:r>
        <w:rPr>
          <w:b/>
          <w:sz w:val="32"/>
          <w:szCs w:val="32"/>
        </w:rPr>
        <w:t>de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>tina</w:t>
      </w:r>
      <w:r>
        <w:rPr>
          <w:b/>
          <w:spacing w:val="2"/>
          <w:sz w:val="32"/>
          <w:szCs w:val="32"/>
        </w:rPr>
        <w:t>t</w:t>
      </w:r>
      <w:r>
        <w:rPr>
          <w:b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 xml:space="preserve">n) </w:t>
      </w: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ch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[</w:t>
      </w:r>
      <w:r>
        <w:rPr>
          <w:sz w:val="32"/>
          <w:szCs w:val="32"/>
        </w:rPr>
        <w:t>]</w:t>
      </w:r>
    </w:p>
    <w:p w:rsidR="007126BA" w:rsidRDefault="00FD70D3">
      <w:pPr>
        <w:spacing w:before="9"/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char</w:t>
      </w:r>
      <w:r>
        <w:rPr>
          <w:spacing w:val="1"/>
          <w:sz w:val="32"/>
          <w:szCs w:val="32"/>
        </w:rPr>
        <w:t>[</w:t>
      </w:r>
      <w:proofErr w:type="gramEnd"/>
      <w:r>
        <w:rPr>
          <w:sz w:val="32"/>
          <w:szCs w:val="32"/>
        </w:rPr>
        <w:t>]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esti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8" w:lineRule="auto"/>
        <w:ind w:left="100" w:right="94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g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es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ro</w:t>
      </w:r>
      <w:r>
        <w:rPr>
          <w:spacing w:val="1"/>
          <w:sz w:val="32"/>
          <w:szCs w:val="32"/>
        </w:rPr>
        <w:t>ug</w:t>
      </w:r>
      <w:r>
        <w:rPr>
          <w:sz w:val="32"/>
          <w:szCs w:val="32"/>
        </w:rPr>
        <w:t>h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trie</w:t>
      </w:r>
      <w:proofErr w:type="spellEnd"/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lo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k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ti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by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 le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or</w:t>
      </w:r>
      <w:r>
        <w:rPr>
          <w:spacing w:val="-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upon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-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IP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i</w:t>
      </w:r>
      <w:r>
        <w:rPr>
          <w:spacing w:val="3"/>
          <w:sz w:val="32"/>
          <w:szCs w:val="32"/>
        </w:rPr>
        <w:t>v</w:t>
      </w:r>
      <w:r>
        <w:rPr>
          <w:sz w:val="32"/>
          <w:szCs w:val="32"/>
        </w:rPr>
        <w:t>en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2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x</w:t>
      </w:r>
      <w:r>
        <w:rPr>
          <w:sz w:val="32"/>
          <w:szCs w:val="32"/>
        </w:rPr>
        <w:t>.</w:t>
      </w:r>
    </w:p>
    <w:p w:rsidR="007126BA" w:rsidRDefault="007126BA">
      <w:pPr>
        <w:spacing w:before="6" w:line="120" w:lineRule="exact"/>
        <w:rPr>
          <w:sz w:val="12"/>
          <w:szCs w:val="12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uting.ja</w:t>
      </w:r>
      <w:r>
        <w:rPr>
          <w:b/>
          <w:spacing w:val="2"/>
          <w:sz w:val="32"/>
          <w:szCs w:val="32"/>
        </w:rPr>
        <w:t>v</w:t>
      </w:r>
      <w:r>
        <w:rPr>
          <w:b/>
          <w:sz w:val="32"/>
          <w:szCs w:val="32"/>
        </w:rPr>
        <w:t>a</w:t>
      </w:r>
    </w:p>
    <w:p w:rsidR="007126BA" w:rsidRDefault="007126BA">
      <w:pPr>
        <w:spacing w:before="4" w:line="180" w:lineRule="exact"/>
        <w:rPr>
          <w:sz w:val="18"/>
          <w:szCs w:val="18"/>
        </w:rPr>
      </w:pPr>
    </w:p>
    <w:p w:rsidR="007126BA" w:rsidRDefault="00FD70D3">
      <w:pPr>
        <w:spacing w:line="258" w:lineRule="auto"/>
        <w:ind w:left="100" w:right="287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ou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tai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ain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se</w:t>
      </w:r>
      <w:r>
        <w:rPr>
          <w:spacing w:val="2"/>
          <w:sz w:val="32"/>
          <w:szCs w:val="32"/>
        </w:rPr>
        <w:t>c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part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roject.</w:t>
      </w:r>
    </w:p>
    <w:p w:rsidR="007126BA" w:rsidRDefault="007126BA">
      <w:pPr>
        <w:spacing w:before="9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pacing w:val="-10"/>
          <w:sz w:val="32"/>
          <w:szCs w:val="32"/>
        </w:rPr>
        <w:t xml:space="preserve"> </w:t>
      </w:r>
      <w:r>
        <w:rPr>
          <w:b/>
          <w:sz w:val="32"/>
          <w:szCs w:val="32"/>
        </w:rPr>
        <w:t>st</w:t>
      </w:r>
      <w:r>
        <w:rPr>
          <w:b/>
          <w:spacing w:val="1"/>
          <w:sz w:val="32"/>
          <w:szCs w:val="32"/>
        </w:rPr>
        <w:t>at</w:t>
      </w:r>
      <w:r>
        <w:rPr>
          <w:b/>
          <w:sz w:val="32"/>
          <w:szCs w:val="32"/>
        </w:rPr>
        <w:t>ic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3"/>
          <w:sz w:val="32"/>
          <w:szCs w:val="32"/>
        </w:rPr>
        <w:t>a</w:t>
      </w:r>
      <w:r>
        <w:rPr>
          <w:b/>
          <w:sz w:val="32"/>
          <w:szCs w:val="32"/>
        </w:rPr>
        <w:t>ph</w:t>
      </w:r>
      <w:r>
        <w:rPr>
          <w:b/>
          <w:spacing w:val="-9"/>
          <w:sz w:val="32"/>
          <w:szCs w:val="32"/>
        </w:rPr>
        <w:t xml:space="preserve"> </w:t>
      </w:r>
      <w:proofErr w:type="spellStart"/>
      <w:r>
        <w:rPr>
          <w:b/>
          <w:w w:val="99"/>
          <w:sz w:val="32"/>
          <w:szCs w:val="32"/>
        </w:rPr>
        <w:t>rea</w:t>
      </w:r>
      <w:r>
        <w:rPr>
          <w:b/>
          <w:spacing w:val="3"/>
          <w:w w:val="99"/>
          <w:sz w:val="32"/>
          <w:szCs w:val="32"/>
        </w:rPr>
        <w:t>d</w:t>
      </w:r>
      <w:r>
        <w:rPr>
          <w:b/>
          <w:spacing w:val="-1"/>
          <w:w w:val="99"/>
          <w:sz w:val="32"/>
          <w:szCs w:val="32"/>
        </w:rPr>
        <w:t>G</w:t>
      </w:r>
      <w:r>
        <w:rPr>
          <w:b/>
          <w:w w:val="99"/>
          <w:sz w:val="32"/>
          <w:szCs w:val="32"/>
        </w:rPr>
        <w:t>r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phF</w:t>
      </w:r>
      <w:r>
        <w:rPr>
          <w:b/>
          <w:spacing w:val="2"/>
          <w:w w:val="99"/>
          <w:sz w:val="32"/>
          <w:szCs w:val="32"/>
        </w:rPr>
        <w:t>r</w:t>
      </w:r>
      <w:r>
        <w:rPr>
          <w:b/>
          <w:spacing w:val="3"/>
          <w:w w:val="99"/>
          <w:sz w:val="32"/>
          <w:szCs w:val="32"/>
        </w:rPr>
        <w:t>o</w:t>
      </w:r>
      <w:r>
        <w:rPr>
          <w:b/>
          <w:spacing w:val="-4"/>
          <w:w w:val="99"/>
          <w:sz w:val="32"/>
          <w:szCs w:val="32"/>
        </w:rPr>
        <w:t>m</w:t>
      </w:r>
      <w:r>
        <w:rPr>
          <w:b/>
          <w:w w:val="99"/>
          <w:sz w:val="32"/>
          <w:szCs w:val="32"/>
        </w:rPr>
        <w:t>Fil</w:t>
      </w:r>
      <w:r>
        <w:rPr>
          <w:b/>
          <w:spacing w:val="2"/>
          <w:w w:val="99"/>
          <w:sz w:val="32"/>
          <w:szCs w:val="32"/>
        </w:rPr>
        <w:t>e</w:t>
      </w:r>
      <w:proofErr w:type="spellEnd"/>
      <w:r>
        <w:rPr>
          <w:b/>
          <w:w w:val="99"/>
          <w:sz w:val="32"/>
          <w:szCs w:val="32"/>
        </w:rPr>
        <w:t>(S</w:t>
      </w:r>
      <w:r>
        <w:rPr>
          <w:b/>
          <w:spacing w:val="1"/>
          <w:w w:val="99"/>
          <w:sz w:val="32"/>
          <w:szCs w:val="32"/>
        </w:rPr>
        <w:t>t</w:t>
      </w:r>
      <w:r>
        <w:rPr>
          <w:b/>
          <w:w w:val="99"/>
          <w:sz w:val="32"/>
          <w:szCs w:val="32"/>
        </w:rPr>
        <w:t>ring</w:t>
      </w:r>
      <w:r>
        <w:rPr>
          <w:b/>
          <w:spacing w:val="1"/>
          <w:w w:val="99"/>
          <w:sz w:val="32"/>
          <w:szCs w:val="32"/>
        </w:rPr>
        <w:t xml:space="preserve"> </w:t>
      </w:r>
      <w:r>
        <w:rPr>
          <w:b/>
          <w:sz w:val="32"/>
          <w:szCs w:val="32"/>
        </w:rPr>
        <w:t>pa</w:t>
      </w:r>
      <w:r>
        <w:rPr>
          <w:b/>
          <w:spacing w:val="2"/>
          <w:sz w:val="32"/>
          <w:szCs w:val="32"/>
        </w:rPr>
        <w:t>t</w:t>
      </w:r>
      <w:r>
        <w:rPr>
          <w:b/>
          <w:sz w:val="32"/>
          <w:szCs w:val="32"/>
        </w:rPr>
        <w:t>h)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Gra</w:t>
      </w:r>
      <w:r>
        <w:rPr>
          <w:spacing w:val="3"/>
          <w:sz w:val="32"/>
          <w:szCs w:val="32"/>
        </w:rPr>
        <w:t>p</w:t>
      </w:r>
      <w:r>
        <w:rPr>
          <w:sz w:val="32"/>
          <w:szCs w:val="32"/>
        </w:rPr>
        <w:t>h</w:t>
      </w:r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ath</w:t>
      </w:r>
    </w:p>
    <w:p w:rsidR="007126BA" w:rsidRDefault="007126BA">
      <w:pPr>
        <w:spacing w:before="1" w:line="180" w:lineRule="exact"/>
        <w:rPr>
          <w:sz w:val="19"/>
          <w:szCs w:val="19"/>
        </w:rPr>
      </w:pPr>
    </w:p>
    <w:p w:rsidR="007126BA" w:rsidRDefault="00FD70D3">
      <w:pPr>
        <w:spacing w:line="258" w:lineRule="auto"/>
        <w:ind w:left="100" w:right="54"/>
        <w:rPr>
          <w:sz w:val="32"/>
          <w:szCs w:val="32"/>
        </w:rPr>
        <w:sectPr w:rsidR="007126BA">
          <w:pgSz w:w="12240" w:h="15840"/>
          <w:pgMar w:top="1380" w:right="1380" w:bottom="280" w:left="1340" w:header="720" w:footer="720" w:gutter="0"/>
          <w:cols w:space="720"/>
        </w:sectPr>
      </w:pPr>
      <w:r>
        <w:rPr>
          <w:sz w:val="32"/>
          <w:szCs w:val="32"/>
        </w:rPr>
        <w:t>This</w:t>
      </w:r>
      <w:r>
        <w:rPr>
          <w:spacing w:val="-4"/>
          <w:sz w:val="32"/>
          <w:szCs w:val="32"/>
        </w:rPr>
        <w:t xml:space="preserve"> m</w:t>
      </w:r>
      <w:r>
        <w:rPr>
          <w:sz w:val="32"/>
          <w:szCs w:val="32"/>
        </w:rPr>
        <w:t>et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d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takes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eads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thr</w:t>
      </w:r>
      <w:r>
        <w:rPr>
          <w:spacing w:val="1"/>
          <w:sz w:val="32"/>
          <w:szCs w:val="32"/>
        </w:rPr>
        <w:t>oug</w:t>
      </w:r>
      <w:r>
        <w:rPr>
          <w:sz w:val="32"/>
          <w:szCs w:val="32"/>
        </w:rPr>
        <w:t>h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 gra</w:t>
      </w:r>
      <w:r>
        <w:rPr>
          <w:spacing w:val="1"/>
          <w:sz w:val="32"/>
          <w:szCs w:val="32"/>
        </w:rPr>
        <w:t>ph</w:t>
      </w:r>
      <w:r>
        <w:rPr>
          <w:sz w:val="32"/>
          <w:szCs w:val="32"/>
        </w:rPr>
        <w:t>.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each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it se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rates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 xml:space="preserve">f </w:t>
      </w:r>
      <w:r>
        <w:rPr>
          <w:spacing w:val="1"/>
          <w:sz w:val="32"/>
          <w:szCs w:val="32"/>
        </w:rPr>
        <w:t>v1</w:t>
      </w:r>
      <w:r>
        <w:rPr>
          <w:sz w:val="32"/>
          <w:szCs w:val="32"/>
        </w:rPr>
        <w:t>,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2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wei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 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ad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4"/>
          <w:sz w:val="32"/>
          <w:szCs w:val="32"/>
        </w:rPr>
        <w:t>h</w:t>
      </w:r>
      <w:r>
        <w:rPr>
          <w:sz w:val="32"/>
          <w:szCs w:val="32"/>
        </w:rPr>
        <w:t>is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dg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starting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en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1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v2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wei</w:t>
      </w:r>
      <w:r>
        <w:rPr>
          <w:spacing w:val="1"/>
          <w:sz w:val="32"/>
          <w:szCs w:val="32"/>
        </w:rPr>
        <w:t>gh</w:t>
      </w:r>
      <w:r>
        <w:rPr>
          <w:sz w:val="32"/>
          <w:szCs w:val="32"/>
        </w:rPr>
        <w:t>t w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ph</w:t>
      </w:r>
      <w:r>
        <w:rPr>
          <w:sz w:val="32"/>
          <w:szCs w:val="32"/>
        </w:rPr>
        <w:t>.</w:t>
      </w:r>
    </w:p>
    <w:p w:rsidR="007126BA" w:rsidRDefault="00FD70D3">
      <w:pPr>
        <w:spacing w:before="59" w:line="258" w:lineRule="auto"/>
        <w:ind w:left="100" w:right="1445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public</w:t>
      </w:r>
      <w:proofErr w:type="gramEnd"/>
      <w:r>
        <w:rPr>
          <w:b/>
          <w:spacing w:val="-10"/>
          <w:sz w:val="32"/>
          <w:szCs w:val="32"/>
        </w:rPr>
        <w:t xml:space="preserve"> </w:t>
      </w:r>
      <w:r>
        <w:rPr>
          <w:b/>
          <w:sz w:val="32"/>
          <w:szCs w:val="32"/>
        </w:rPr>
        <w:t>st</w:t>
      </w:r>
      <w:r>
        <w:rPr>
          <w:b/>
          <w:spacing w:val="1"/>
          <w:sz w:val="32"/>
          <w:szCs w:val="32"/>
        </w:rPr>
        <w:t>at</w:t>
      </w:r>
      <w:r>
        <w:rPr>
          <w:b/>
          <w:sz w:val="32"/>
          <w:szCs w:val="32"/>
        </w:rPr>
        <w:t>ic</w:t>
      </w:r>
      <w:r>
        <w:rPr>
          <w:b/>
          <w:spacing w:val="-5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</w:t>
      </w:r>
      <w:r>
        <w:rPr>
          <w:b/>
          <w:spacing w:val="3"/>
          <w:sz w:val="32"/>
          <w:szCs w:val="32"/>
        </w:rPr>
        <w:t>n</w:t>
      </w:r>
      <w:r>
        <w:rPr>
          <w:b/>
          <w:sz w:val="32"/>
          <w:szCs w:val="32"/>
        </w:rPr>
        <w:t>kedLi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t</w:t>
      </w:r>
      <w:proofErr w:type="spellEnd"/>
      <w:r>
        <w:rPr>
          <w:b/>
          <w:spacing w:val="1"/>
          <w:sz w:val="32"/>
          <w:szCs w:val="32"/>
        </w:rPr>
        <w:t>&lt;</w:t>
      </w:r>
      <w:r>
        <w:rPr>
          <w:b/>
          <w:sz w:val="32"/>
          <w:szCs w:val="32"/>
        </w:rPr>
        <w:t>ch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[</w:t>
      </w:r>
      <w:r>
        <w:rPr>
          <w:b/>
          <w:sz w:val="32"/>
          <w:szCs w:val="32"/>
        </w:rPr>
        <w:t>]&gt;</w:t>
      </w:r>
      <w:r>
        <w:rPr>
          <w:b/>
          <w:spacing w:val="-27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tIP</w:t>
      </w:r>
      <w:proofErr w:type="spellEnd"/>
      <w:r>
        <w:rPr>
          <w:b/>
          <w:spacing w:val="-1"/>
          <w:sz w:val="32"/>
          <w:szCs w:val="32"/>
        </w:rPr>
        <w:t>(</w:t>
      </w:r>
      <w:r>
        <w:rPr>
          <w:b/>
          <w:spacing w:val="2"/>
          <w:sz w:val="32"/>
          <w:szCs w:val="32"/>
        </w:rPr>
        <w:t>S</w:t>
      </w:r>
      <w:r>
        <w:rPr>
          <w:b/>
          <w:sz w:val="32"/>
          <w:szCs w:val="32"/>
        </w:rPr>
        <w:t>tring</w:t>
      </w:r>
      <w:r>
        <w:rPr>
          <w:b/>
          <w:spacing w:val="-17"/>
          <w:sz w:val="32"/>
          <w:szCs w:val="32"/>
        </w:rPr>
        <w:t xml:space="preserve"> </w:t>
      </w:r>
      <w:r>
        <w:rPr>
          <w:b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ti</w:t>
      </w:r>
      <w:r>
        <w:rPr>
          <w:b/>
          <w:spacing w:val="3"/>
          <w:sz w:val="32"/>
          <w:szCs w:val="32"/>
        </w:rPr>
        <w:t>o</w:t>
      </w:r>
      <w:r>
        <w:rPr>
          <w:b/>
          <w:sz w:val="32"/>
          <w:szCs w:val="32"/>
        </w:rPr>
        <w:t>n,</w:t>
      </w:r>
      <w:r>
        <w:rPr>
          <w:b/>
          <w:spacing w:val="-10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m</w:t>
      </w:r>
      <w:r>
        <w:rPr>
          <w:b/>
          <w:sz w:val="32"/>
          <w:szCs w:val="32"/>
        </w:rPr>
        <w:t>berN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de</w:t>
      </w:r>
      <w:r>
        <w:rPr>
          <w:b/>
          <w:spacing w:val="3"/>
          <w:sz w:val="32"/>
          <w:szCs w:val="32"/>
        </w:rPr>
        <w:t>s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7" w:line="140" w:lineRule="exact"/>
        <w:rPr>
          <w:sz w:val="15"/>
          <w:szCs w:val="15"/>
        </w:rPr>
      </w:pPr>
    </w:p>
    <w:p w:rsidR="007126BA" w:rsidRDefault="00FD70D3">
      <w:pPr>
        <w:spacing w:line="258" w:lineRule="auto"/>
        <w:ind w:left="100" w:right="1356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Lin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ed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charact</w:t>
      </w:r>
      <w:r>
        <w:rPr>
          <w:spacing w:val="1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ar</w:t>
      </w:r>
      <w:r>
        <w:rPr>
          <w:spacing w:val="-2"/>
          <w:sz w:val="32"/>
          <w:szCs w:val="32"/>
        </w:rPr>
        <w:t>r</w:t>
      </w:r>
      <w:r>
        <w:rPr>
          <w:spacing w:val="2"/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ich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P 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resses</w:t>
      </w:r>
    </w:p>
    <w:p w:rsidR="007126BA" w:rsidRDefault="007126BA">
      <w:pPr>
        <w:spacing w:before="2"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</w:pPr>
      <w:r>
        <w:rPr>
          <w:sz w:val="32"/>
          <w:szCs w:val="32"/>
        </w:rPr>
        <w:t>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cati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,</w:t>
      </w:r>
      <w:r>
        <w:rPr>
          <w:spacing w:val="-1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n</w:t>
      </w:r>
      <w:r>
        <w:rPr>
          <w:spacing w:val="3"/>
          <w:sz w:val="32"/>
          <w:szCs w:val="32"/>
        </w:rPr>
        <w:t>u</w:t>
      </w:r>
      <w:r>
        <w:rPr>
          <w:spacing w:val="-6"/>
          <w:sz w:val="32"/>
          <w:szCs w:val="32"/>
        </w:rPr>
        <w:t>m</w:t>
      </w:r>
      <w:r>
        <w:rPr>
          <w:spacing w:val="3"/>
          <w:sz w:val="32"/>
          <w:szCs w:val="32"/>
        </w:rPr>
        <w:t>b</w:t>
      </w:r>
      <w:r>
        <w:rPr>
          <w:sz w:val="32"/>
          <w:szCs w:val="32"/>
        </w:rPr>
        <w:t>erNo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</w:t>
      </w:r>
      <w:proofErr w:type="spellEnd"/>
    </w:p>
    <w:p w:rsidR="007126BA" w:rsidRDefault="007126BA">
      <w:pPr>
        <w:spacing w:before="9" w:line="180" w:lineRule="exact"/>
        <w:rPr>
          <w:sz w:val="18"/>
          <w:szCs w:val="18"/>
        </w:rPr>
      </w:pPr>
    </w:p>
    <w:p w:rsidR="007126BA" w:rsidRDefault="00FD70D3">
      <w:pPr>
        <w:spacing w:line="259" w:lineRule="auto"/>
        <w:ind w:left="100" w:right="571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eads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IP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resses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m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onv</w:t>
      </w:r>
      <w:r>
        <w:rPr>
          <w:sz w:val="32"/>
          <w:szCs w:val="32"/>
        </w:rPr>
        <w:t>erts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ary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tTo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</w:t>
      </w:r>
      <w:r>
        <w:rPr>
          <w:spacing w:val="-2"/>
          <w:sz w:val="32"/>
          <w:szCs w:val="32"/>
        </w:rPr>
        <w:t>y</w:t>
      </w:r>
      <w:proofErr w:type="spellEnd"/>
      <w:r>
        <w:rPr>
          <w:spacing w:val="1"/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2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ed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>b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e.</w:t>
      </w:r>
    </w:p>
    <w:p w:rsidR="007126BA" w:rsidRDefault="007126BA">
      <w:pPr>
        <w:spacing w:before="4" w:line="120" w:lineRule="exact"/>
        <w:rPr>
          <w:sz w:val="12"/>
          <w:szCs w:val="12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FD70D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Public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>tatic</w:t>
      </w:r>
      <w:r>
        <w:rPr>
          <w:b/>
          <w:spacing w:val="-6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ch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r</w:t>
      </w:r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]</w:t>
      </w:r>
      <w:r>
        <w:rPr>
          <w:b/>
          <w:spacing w:val="-9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tT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Bin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y</w:t>
      </w:r>
      <w:proofErr w:type="spellEnd"/>
      <w:r>
        <w:rPr>
          <w:b/>
          <w:sz w:val="32"/>
          <w:szCs w:val="32"/>
        </w:rPr>
        <w:t>(S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ring</w:t>
      </w:r>
      <w:r>
        <w:rPr>
          <w:b/>
          <w:spacing w:val="-26"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inpu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D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ta</w:t>
      </w:r>
      <w:proofErr w:type="spellEnd"/>
      <w:r>
        <w:rPr>
          <w:b/>
          <w:sz w:val="32"/>
          <w:szCs w:val="32"/>
        </w:rPr>
        <w:t>)</w:t>
      </w:r>
    </w:p>
    <w:p w:rsidR="007126BA" w:rsidRDefault="007126BA">
      <w:pPr>
        <w:spacing w:before="2" w:line="180" w:lineRule="exact"/>
        <w:rPr>
          <w:sz w:val="18"/>
          <w:szCs w:val="18"/>
        </w:rPr>
      </w:pPr>
    </w:p>
    <w:p w:rsidR="007126BA" w:rsidRDefault="00FD70D3">
      <w:pPr>
        <w:spacing w:line="363" w:lineRule="auto"/>
        <w:ind w:left="100" w:right="5651"/>
        <w:rPr>
          <w:sz w:val="32"/>
          <w:szCs w:val="32"/>
        </w:rPr>
      </w:pPr>
      <w:r>
        <w:rPr>
          <w:sz w:val="32"/>
          <w:szCs w:val="32"/>
        </w:rPr>
        <w:t>Ret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e:</w:t>
      </w:r>
      <w:r>
        <w:rPr>
          <w:spacing w:val="-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[</w:t>
      </w:r>
      <w:proofErr w:type="gramEnd"/>
      <w:r>
        <w:rPr>
          <w:sz w:val="32"/>
          <w:szCs w:val="32"/>
        </w:rPr>
        <w:t>] Par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eters: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npu</w:t>
      </w:r>
      <w:r>
        <w:rPr>
          <w:sz w:val="32"/>
          <w:szCs w:val="32"/>
        </w:rPr>
        <w:t>tData</w:t>
      </w:r>
      <w:proofErr w:type="spellEnd"/>
    </w:p>
    <w:p w:rsidR="007126BA" w:rsidRDefault="00FD70D3">
      <w:pPr>
        <w:spacing w:before="7" w:line="258" w:lineRule="auto"/>
        <w:ind w:left="100" w:right="81"/>
        <w:rPr>
          <w:sz w:val="32"/>
          <w:szCs w:val="32"/>
        </w:rPr>
      </w:pPr>
      <w:r>
        <w:rPr>
          <w:sz w:val="32"/>
          <w:szCs w:val="32"/>
        </w:rPr>
        <w:t>Si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-1"/>
          <w:sz w:val="32"/>
          <w:szCs w:val="32"/>
        </w:rPr>
        <w:t>e</w:t>
      </w:r>
      <w:r>
        <w:rPr>
          <w:spacing w:val="1"/>
          <w:sz w:val="32"/>
          <w:szCs w:val="32"/>
        </w:rPr>
        <w:t>’</w:t>
      </w:r>
      <w:r>
        <w:rPr>
          <w:sz w:val="32"/>
          <w:szCs w:val="32"/>
        </w:rPr>
        <w:t>ll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pacing w:val="2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ies,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IP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resses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eed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1"/>
          <w:sz w:val="32"/>
          <w:szCs w:val="32"/>
        </w:rPr>
        <w:t>nv</w:t>
      </w:r>
      <w:r>
        <w:rPr>
          <w:sz w:val="32"/>
          <w:szCs w:val="32"/>
        </w:rPr>
        <w:t>erted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ary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so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3"/>
          <w:sz w:val="32"/>
          <w:szCs w:val="32"/>
        </w:rPr>
        <w:t>i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calculates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bi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ary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qu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 IP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ress.</w:t>
      </w:r>
    </w:p>
    <w:p w:rsidR="007126BA" w:rsidRDefault="007126BA">
      <w:pPr>
        <w:spacing w:before="1" w:line="160" w:lineRule="exact"/>
        <w:rPr>
          <w:sz w:val="16"/>
          <w:szCs w:val="16"/>
        </w:rPr>
      </w:pPr>
    </w:p>
    <w:p w:rsidR="007126BA" w:rsidRDefault="00FD70D3">
      <w:pPr>
        <w:spacing w:line="259" w:lineRule="auto"/>
        <w:ind w:left="100" w:right="57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proofErr w:type="gramStart"/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eads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raph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IP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rce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esti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ru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Dij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stra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ph</w:t>
      </w:r>
      <w:r>
        <w:rPr>
          <w:sz w:val="32"/>
          <w:szCs w:val="32"/>
        </w:rPr>
        <w:t>.</w:t>
      </w:r>
      <w:r>
        <w:rPr>
          <w:spacing w:val="-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W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th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ert</w:t>
      </w:r>
      <w:r>
        <w:rPr>
          <w:spacing w:val="-2"/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r>
        <w:rPr>
          <w:spacing w:val="1"/>
          <w:sz w:val="32"/>
          <w:szCs w:val="32"/>
        </w:rPr>
        <w:t>fun</w:t>
      </w:r>
      <w:r>
        <w:rPr>
          <w:sz w:val="32"/>
          <w:szCs w:val="32"/>
        </w:rPr>
        <w:t>cti</w:t>
      </w:r>
      <w:r>
        <w:rPr>
          <w:spacing w:val="-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ter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P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>resses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tries.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W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</w:t>
      </w:r>
      <w:r>
        <w:rPr>
          <w:spacing w:val="3"/>
          <w:sz w:val="32"/>
          <w:szCs w:val="32"/>
        </w:rPr>
        <w:t>e</w:t>
      </w:r>
      <w:r>
        <w:rPr>
          <w:sz w:val="32"/>
          <w:szCs w:val="32"/>
        </w:rPr>
        <w:t>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bra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ch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tries</w:t>
      </w:r>
      <w:proofErr w:type="spellEnd"/>
      <w:r>
        <w:rPr>
          <w:sz w:val="32"/>
          <w:szCs w:val="32"/>
        </w:rPr>
        <w:t xml:space="preserve"> 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3"/>
          <w:sz w:val="32"/>
          <w:szCs w:val="32"/>
        </w:rPr>
        <w:t>p</w:t>
      </w:r>
      <w:r>
        <w:rPr>
          <w:sz w:val="32"/>
          <w:szCs w:val="32"/>
        </w:rPr>
        <w:t>ress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proofErr w:type="gramStart"/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4"/>
          <w:sz w:val="32"/>
          <w:szCs w:val="32"/>
        </w:rPr>
        <w:t>i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ize(</w:t>
      </w:r>
      <w:proofErr w:type="gramEnd"/>
      <w:r>
        <w:rPr>
          <w:sz w:val="32"/>
          <w:szCs w:val="32"/>
        </w:rPr>
        <w:t>)</w:t>
      </w:r>
      <w:r>
        <w:rPr>
          <w:spacing w:val="-1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cti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</w:t>
      </w:r>
    </w:p>
    <w:p w:rsidR="007126BA" w:rsidRDefault="007126BA">
      <w:pPr>
        <w:spacing w:line="160" w:lineRule="exact"/>
        <w:rPr>
          <w:sz w:val="16"/>
          <w:szCs w:val="16"/>
        </w:rPr>
      </w:pPr>
    </w:p>
    <w:p w:rsidR="007126BA" w:rsidRDefault="00FD70D3">
      <w:pPr>
        <w:ind w:left="100"/>
        <w:rPr>
          <w:sz w:val="32"/>
          <w:szCs w:val="32"/>
        </w:rPr>
        <w:sectPr w:rsidR="007126BA">
          <w:pgSz w:w="12240" w:h="15840"/>
          <w:pgMar w:top="1380" w:right="1380" w:bottom="280" w:left="1340" w:header="720" w:footer="720" w:gutter="0"/>
          <w:cols w:space="720"/>
        </w:sect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2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taken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1"/>
          <w:sz w:val="32"/>
          <w:szCs w:val="32"/>
        </w:rPr>
        <w:t>ru</w:t>
      </w:r>
      <w:r>
        <w:rPr>
          <w:sz w:val="32"/>
          <w:szCs w:val="32"/>
        </w:rPr>
        <w:t>n</w:t>
      </w:r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ss</w:t>
      </w:r>
      <w:r>
        <w:rPr>
          <w:sz w:val="32"/>
          <w:szCs w:val="32"/>
        </w:rPr>
        <w:t>p</w:t>
      </w:r>
      <w:proofErr w:type="spellEnd"/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1M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pacing w:val="-3"/>
          <w:sz w:val="32"/>
          <w:szCs w:val="32"/>
        </w:rPr>
        <w:t>e</w:t>
      </w:r>
      <w:r>
        <w:rPr>
          <w:sz w:val="32"/>
          <w:szCs w:val="32"/>
        </w:rPr>
        <w:t>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was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foun</w:t>
      </w:r>
      <w:r>
        <w:rPr>
          <w:sz w:val="32"/>
          <w:szCs w:val="32"/>
        </w:rPr>
        <w:t>d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 xml:space="preserve">e </w:t>
      </w:r>
      <w:r>
        <w:rPr>
          <w:spacing w:val="1"/>
          <w:sz w:val="32"/>
          <w:szCs w:val="32"/>
        </w:rPr>
        <w:t>1288</w:t>
      </w:r>
      <w:r>
        <w:rPr>
          <w:spacing w:val="-1"/>
          <w:sz w:val="32"/>
          <w:szCs w:val="32"/>
        </w:rPr>
        <w:t>6</w:t>
      </w:r>
      <w:r>
        <w:rPr>
          <w:sz w:val="32"/>
          <w:szCs w:val="32"/>
        </w:rPr>
        <w:t>9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pacing w:val="-6"/>
          <w:sz w:val="32"/>
          <w:szCs w:val="32"/>
        </w:rPr>
        <w:t>m</w:t>
      </w:r>
      <w:r>
        <w:rPr>
          <w:spacing w:val="3"/>
          <w:sz w:val="32"/>
          <w:szCs w:val="32"/>
        </w:rPr>
        <w:t>s</w:t>
      </w:r>
      <w:r>
        <w:rPr>
          <w:sz w:val="32"/>
          <w:szCs w:val="32"/>
        </w:rPr>
        <w:t>.</w:t>
      </w:r>
      <w:proofErr w:type="spellEnd"/>
    </w:p>
    <w:p w:rsidR="007126BA" w:rsidRDefault="00FD70D3">
      <w:pPr>
        <w:spacing w:before="59"/>
        <w:ind w:left="2260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RU</w:t>
      </w:r>
      <w:r>
        <w:rPr>
          <w:b/>
          <w:spacing w:val="-2"/>
          <w:sz w:val="40"/>
          <w:szCs w:val="40"/>
        </w:rPr>
        <w:t>N</w:t>
      </w:r>
      <w:r>
        <w:rPr>
          <w:b/>
          <w:sz w:val="40"/>
          <w:szCs w:val="40"/>
        </w:rPr>
        <w:t xml:space="preserve">NING </w:t>
      </w:r>
      <w:r>
        <w:rPr>
          <w:b/>
          <w:spacing w:val="-3"/>
          <w:sz w:val="40"/>
          <w:szCs w:val="40"/>
        </w:rPr>
        <w:t>T</w:t>
      </w:r>
      <w:r>
        <w:rPr>
          <w:b/>
          <w:sz w:val="40"/>
          <w:szCs w:val="40"/>
        </w:rPr>
        <w:t>HE P</w:t>
      </w:r>
      <w:r>
        <w:rPr>
          <w:b/>
          <w:spacing w:val="-2"/>
          <w:sz w:val="40"/>
          <w:szCs w:val="40"/>
        </w:rPr>
        <w:t>R</w:t>
      </w:r>
      <w:r>
        <w:rPr>
          <w:b/>
          <w:sz w:val="40"/>
          <w:szCs w:val="40"/>
        </w:rPr>
        <w:t>O</w:t>
      </w:r>
      <w:r>
        <w:rPr>
          <w:b/>
          <w:spacing w:val="-2"/>
          <w:sz w:val="40"/>
          <w:szCs w:val="40"/>
        </w:rPr>
        <w:t>G</w:t>
      </w:r>
      <w:r>
        <w:rPr>
          <w:b/>
          <w:sz w:val="40"/>
          <w:szCs w:val="40"/>
        </w:rPr>
        <w:t>RAMS</w:t>
      </w:r>
    </w:p>
    <w:p w:rsidR="007126BA" w:rsidRDefault="007126BA">
      <w:pPr>
        <w:spacing w:before="2" w:line="100" w:lineRule="exact"/>
        <w:rPr>
          <w:sz w:val="11"/>
          <w:szCs w:val="11"/>
        </w:rPr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F6AB3">
      <w:pPr>
        <w:ind w:left="100"/>
        <w:sectPr w:rsidR="007126BA">
          <w:pgSz w:w="12240" w:h="15840"/>
          <w:pgMar w:top="1380" w:right="1340" w:bottom="280" w:left="134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7.25pt">
            <v:imagedata r:id="rId7" o:title=""/>
          </v:shape>
        </w:pict>
      </w:r>
    </w:p>
    <w:p w:rsidR="007126BA" w:rsidRDefault="00FD70D3">
      <w:pPr>
        <w:spacing w:before="59"/>
        <w:ind w:left="3375" w:right="3352"/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CONC</w:t>
      </w:r>
      <w:r>
        <w:rPr>
          <w:b/>
          <w:spacing w:val="-2"/>
          <w:sz w:val="40"/>
          <w:szCs w:val="40"/>
        </w:rPr>
        <w:t>L</w:t>
      </w:r>
      <w:r>
        <w:rPr>
          <w:b/>
          <w:sz w:val="40"/>
          <w:szCs w:val="40"/>
        </w:rPr>
        <w:t>U</w:t>
      </w:r>
      <w:r>
        <w:rPr>
          <w:b/>
          <w:spacing w:val="1"/>
          <w:sz w:val="40"/>
          <w:szCs w:val="40"/>
        </w:rPr>
        <w:t>S</w:t>
      </w:r>
      <w:r>
        <w:rPr>
          <w:b/>
          <w:sz w:val="40"/>
          <w:szCs w:val="40"/>
        </w:rPr>
        <w:t>I</w:t>
      </w:r>
      <w:r>
        <w:rPr>
          <w:b/>
          <w:spacing w:val="-2"/>
          <w:sz w:val="40"/>
          <w:szCs w:val="40"/>
        </w:rPr>
        <w:t>O</w:t>
      </w:r>
      <w:r>
        <w:rPr>
          <w:b/>
          <w:sz w:val="40"/>
          <w:szCs w:val="40"/>
        </w:rPr>
        <w:t>N</w:t>
      </w: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line="200" w:lineRule="exact"/>
      </w:pPr>
    </w:p>
    <w:p w:rsidR="007126BA" w:rsidRDefault="007126BA">
      <w:pPr>
        <w:spacing w:before="6" w:line="240" w:lineRule="exact"/>
        <w:rPr>
          <w:sz w:val="24"/>
          <w:szCs w:val="24"/>
        </w:rPr>
      </w:pPr>
    </w:p>
    <w:p w:rsidR="007126BA" w:rsidRDefault="00FD70D3">
      <w:pPr>
        <w:spacing w:line="258" w:lineRule="auto"/>
        <w:ind w:left="100" w:right="6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irst</w:t>
      </w:r>
      <w:r>
        <w:rPr>
          <w:spacing w:val="-5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part,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at</w:t>
      </w:r>
      <w:proofErr w:type="gramEnd"/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is,</w:t>
      </w:r>
      <w:r>
        <w:rPr>
          <w:spacing w:val="-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l</w:t>
      </w:r>
      <w:r>
        <w:rPr>
          <w:spacing w:val="4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Dij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stra’s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alg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pacing w:val="5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Fib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 xml:space="preserve">acci 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eaps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has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been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ccess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lly</w:t>
      </w:r>
      <w:r>
        <w:rPr>
          <w:spacing w:val="-17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</w:t>
      </w:r>
      <w:r>
        <w:rPr>
          <w:spacing w:val="4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ted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within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ac</w:t>
      </w:r>
      <w:r>
        <w:rPr>
          <w:spacing w:val="-1"/>
          <w:sz w:val="32"/>
          <w:szCs w:val="32"/>
        </w:rPr>
        <w:t>c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ta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le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2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spacing w:val="4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 xml:space="preserve">its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2"/>
          <w:sz w:val="32"/>
          <w:szCs w:val="32"/>
        </w:rPr>
        <w:t>p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iles.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seco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part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has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een</w:t>
      </w:r>
      <w:r>
        <w:rPr>
          <w:spacing w:val="-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rther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ccess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 xml:space="preserve">lly </w:t>
      </w:r>
      <w:r>
        <w:rPr>
          <w:spacing w:val="2"/>
          <w:sz w:val="32"/>
          <w:szCs w:val="32"/>
        </w:rPr>
        <w:t>i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2"/>
          <w:sz w:val="32"/>
          <w:szCs w:val="32"/>
        </w:rPr>
        <w:t>le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ted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Dij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str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’s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r</w:t>
      </w:r>
      <w:r>
        <w:rPr>
          <w:spacing w:val="4"/>
          <w:sz w:val="32"/>
          <w:szCs w:val="32"/>
        </w:rPr>
        <w:t>t</w:t>
      </w:r>
      <w:r>
        <w:rPr>
          <w:sz w:val="32"/>
          <w:szCs w:val="32"/>
        </w:rPr>
        <w:t>est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.</w:t>
      </w:r>
    </w:p>
    <w:sectPr w:rsidR="007126BA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B253A"/>
    <w:multiLevelType w:val="multilevel"/>
    <w:tmpl w:val="D1D8FB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BA"/>
    <w:rsid w:val="007126BA"/>
    <w:rsid w:val="007F6AB3"/>
    <w:rsid w:val="00B61684"/>
    <w:rsid w:val="00D33899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B8A0D-FCAC-4D0E-951C-3F831FFB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6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thunder.cise.ufl.edu" TargetMode="External"/><Relationship Id="rId5" Type="http://schemas.openxmlformats.org/officeDocument/2006/relationships/hyperlink" Target="mailto:alekhyagupta@uf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Alekhya</cp:lastModifiedBy>
  <cp:revision>2</cp:revision>
  <dcterms:created xsi:type="dcterms:W3CDTF">2016-03-22T04:12:00Z</dcterms:created>
  <dcterms:modified xsi:type="dcterms:W3CDTF">2016-03-22T04:12:00Z</dcterms:modified>
</cp:coreProperties>
</file>